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BC8A" w14:textId="77777777" w:rsidR="006516DE" w:rsidRDefault="00000000" w:rsidP="00371E3C">
      <w:pPr>
        <w:spacing w:after="0" w:line="360" w:lineRule="auto"/>
        <w:jc w:val="center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CURRICULAMVITAE </w:t>
      </w:r>
    </w:p>
    <w:p w14:paraId="5AB8CD4D" w14:textId="7789125E" w:rsidR="006516DE" w:rsidRDefault="00E95061" w:rsidP="00371E3C">
      <w:p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Mareswararao. V</w:t>
      </w:r>
    </w:p>
    <w:p w14:paraId="7EA8F4A3" w14:textId="77777777" w:rsidR="006516DE" w:rsidRDefault="00000000" w:rsidP="00371E3C">
      <w:p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Contact No: +91-9963271381</w:t>
      </w:r>
    </w:p>
    <w:p w14:paraId="32BE001C" w14:textId="77777777" w:rsidR="006516DE" w:rsidRDefault="00000000" w:rsidP="00371E3C">
      <w:p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Email: </w:t>
      </w:r>
      <w:hyperlink r:id="rId5" w:history="1">
        <w:r w:rsidR="006516DE">
          <w:rPr>
            <w:rFonts w:ascii="Verdana" w:eastAsia="Verdana" w:hAnsi="Verdana" w:cs="Verdana"/>
            <w:color w:val="0000FF"/>
            <w:u w:val="single"/>
          </w:rPr>
          <w:t>maresh.linux@gmail.com</w:t>
        </w:r>
      </w:hyperlink>
    </w:p>
    <w:p w14:paraId="3E17056B" w14:textId="77777777" w:rsidR="006516DE" w:rsidRDefault="006516DE" w:rsidP="00371E3C">
      <w:pPr>
        <w:spacing w:after="0" w:line="360" w:lineRule="auto"/>
        <w:jc w:val="both"/>
        <w:rPr>
          <w:rFonts w:ascii="Verdana" w:eastAsia="Verdana" w:hAnsi="Verdana" w:cs="Verdana"/>
        </w:rPr>
      </w:pPr>
    </w:p>
    <w:p w14:paraId="1437AC25" w14:textId="77777777" w:rsidR="006516DE" w:rsidRDefault="00000000" w:rsidP="00371E3C">
      <w:pPr>
        <w:spacing w:after="0" w:line="360" w:lineRule="auto"/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CAREER OBJECTIVE:</w:t>
      </w:r>
    </w:p>
    <w:p w14:paraId="36D3CBDA" w14:textId="214EE33E" w:rsidR="006516DE" w:rsidRPr="007E749E" w:rsidRDefault="00000000" w:rsidP="007E749E">
      <w:pPr>
        <w:spacing w:after="0" w:line="360" w:lineRule="auto"/>
        <w:ind w:left="720"/>
        <w:jc w:val="both"/>
        <w:rPr>
          <w:rFonts w:ascii="Verdana" w:eastAsia="Verdana" w:hAnsi="Verdana" w:cs="Verdana"/>
        </w:rPr>
      </w:pPr>
      <w:r w:rsidRPr="007E749E">
        <w:rPr>
          <w:rFonts w:ascii="Verdana" w:eastAsia="Verdana" w:hAnsi="Verdana" w:cs="Verdana"/>
        </w:rPr>
        <w:t xml:space="preserve">Obtain a challenging position of </w:t>
      </w:r>
      <w:r w:rsidR="007E749E" w:rsidRPr="008060CC">
        <w:rPr>
          <w:rFonts w:ascii="Verdana" w:eastAsia="Verdana" w:hAnsi="Verdana" w:cs="Verdana"/>
          <w:b/>
          <w:bCs/>
        </w:rPr>
        <w:t>Cloud Ops Engineer</w:t>
      </w:r>
      <w:r w:rsidRPr="007E749E">
        <w:rPr>
          <w:rFonts w:ascii="Verdana" w:eastAsia="Verdana" w:hAnsi="Verdana" w:cs="Verdana"/>
        </w:rPr>
        <w:t xml:space="preserve"> to make use of my creative </w:t>
      </w:r>
      <w:r w:rsidR="002008E0" w:rsidRPr="007E749E">
        <w:rPr>
          <w:rFonts w:ascii="Verdana" w:eastAsia="Verdana" w:hAnsi="Verdana" w:cs="Verdana"/>
        </w:rPr>
        <w:t>ability’s</w:t>
      </w:r>
      <w:r w:rsidRPr="007E749E">
        <w:rPr>
          <w:rFonts w:ascii="Verdana" w:eastAsia="Verdana" w:hAnsi="Verdana" w:cs="Verdana"/>
        </w:rPr>
        <w:t xml:space="preserve"> analytical skills and my strong knowledge of current and advance technologies.</w:t>
      </w:r>
    </w:p>
    <w:p w14:paraId="76403DD0" w14:textId="77777777" w:rsidR="006516DE" w:rsidRDefault="006516DE" w:rsidP="00371E3C">
      <w:pPr>
        <w:spacing w:after="0" w:line="360" w:lineRule="auto"/>
        <w:jc w:val="both"/>
        <w:rPr>
          <w:rFonts w:ascii="Verdana" w:eastAsia="Verdana" w:hAnsi="Verdana" w:cs="Verdana"/>
        </w:rPr>
      </w:pPr>
    </w:p>
    <w:p w14:paraId="199049AE" w14:textId="77777777" w:rsidR="006516DE" w:rsidRDefault="00000000" w:rsidP="00371E3C">
      <w:pPr>
        <w:spacing w:after="0" w:line="360" w:lineRule="auto"/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WORK PROFILE:</w:t>
      </w:r>
    </w:p>
    <w:p w14:paraId="4F674817" w14:textId="6936E434" w:rsidR="006516DE" w:rsidRDefault="00000000" w:rsidP="00371E3C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Currently working for </w:t>
      </w:r>
      <w:r>
        <w:rPr>
          <w:rFonts w:ascii="Verdana" w:eastAsia="Verdana" w:hAnsi="Verdana" w:cs="Verdana"/>
          <w:b/>
        </w:rPr>
        <w:t>TCS</w:t>
      </w:r>
      <w:r w:rsidR="007E749E">
        <w:rPr>
          <w:rFonts w:ascii="Verdana" w:eastAsia="Verdana" w:hAnsi="Verdana" w:cs="Verdana"/>
          <w:b/>
        </w:rPr>
        <w:t xml:space="preserve">, [working </w:t>
      </w:r>
      <w:r w:rsidR="002B3840">
        <w:rPr>
          <w:rFonts w:ascii="Verdana" w:eastAsia="Verdana" w:hAnsi="Verdana" w:cs="Verdana"/>
          <w:b/>
        </w:rPr>
        <w:t>at</w:t>
      </w:r>
      <w:r w:rsidR="007E749E">
        <w:rPr>
          <w:rFonts w:ascii="Verdana" w:eastAsia="Verdana" w:hAnsi="Verdana" w:cs="Verdana"/>
          <w:b/>
        </w:rPr>
        <w:t xml:space="preserve"> Pfizer Project]</w:t>
      </w:r>
      <w:r>
        <w:rPr>
          <w:rFonts w:ascii="Verdana" w:eastAsia="Verdana" w:hAnsi="Verdana" w:cs="Verdana"/>
        </w:rPr>
        <w:t>, Hyderabad from August 2022 to still.</w:t>
      </w:r>
    </w:p>
    <w:p w14:paraId="484576D1" w14:textId="5A9F24E5" w:rsidR="006516DE" w:rsidRDefault="00000000" w:rsidP="00371E3C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Worked for </w:t>
      </w:r>
      <w:r>
        <w:rPr>
          <w:rFonts w:ascii="Verdana" w:eastAsia="Verdana" w:hAnsi="Verdana" w:cs="Verdana"/>
          <w:b/>
        </w:rPr>
        <w:t>Persistent Systems Ltd</w:t>
      </w:r>
      <w:r w:rsidR="007E749E">
        <w:rPr>
          <w:rFonts w:ascii="Verdana" w:eastAsia="Verdana" w:hAnsi="Verdana" w:cs="Verdana"/>
        </w:rPr>
        <w:t xml:space="preserve"> </w:t>
      </w:r>
      <w:r w:rsidR="007E749E" w:rsidRPr="007E749E">
        <w:rPr>
          <w:rFonts w:ascii="Verdana" w:eastAsia="Verdana" w:hAnsi="Verdana" w:cs="Verdana"/>
          <w:b/>
          <w:bCs/>
        </w:rPr>
        <w:t>[worked</w:t>
      </w:r>
      <w:r w:rsidR="002B3840">
        <w:rPr>
          <w:rFonts w:ascii="Verdana" w:eastAsia="Verdana" w:hAnsi="Verdana" w:cs="Verdana"/>
          <w:b/>
          <w:bCs/>
        </w:rPr>
        <w:t xml:space="preserve"> at</w:t>
      </w:r>
      <w:r w:rsidR="007E749E" w:rsidRPr="007E749E">
        <w:rPr>
          <w:rFonts w:ascii="Verdana" w:eastAsia="Verdana" w:hAnsi="Verdana" w:cs="Verdana"/>
          <w:b/>
          <w:bCs/>
        </w:rPr>
        <w:t xml:space="preserve"> IBM</w:t>
      </w:r>
      <w:r w:rsidR="007E749E">
        <w:rPr>
          <w:rFonts w:ascii="Verdana" w:eastAsia="Verdana" w:hAnsi="Verdana" w:cs="Verdana"/>
          <w:b/>
          <w:bCs/>
        </w:rPr>
        <w:t xml:space="preserve"> Project</w:t>
      </w:r>
      <w:r w:rsidR="007E749E" w:rsidRPr="007E749E">
        <w:rPr>
          <w:rFonts w:ascii="Verdana" w:eastAsia="Verdana" w:hAnsi="Verdana" w:cs="Verdana"/>
          <w:b/>
          <w:bCs/>
        </w:rPr>
        <w:t>]</w:t>
      </w:r>
      <w:r>
        <w:rPr>
          <w:rFonts w:ascii="Verdana" w:eastAsia="Verdana" w:hAnsi="Verdana" w:cs="Verdana"/>
        </w:rPr>
        <w:t xml:space="preserve"> Pune from March 2021 to August-2022.</w:t>
      </w:r>
    </w:p>
    <w:p w14:paraId="2A63959D" w14:textId="7FE85BBC" w:rsidR="00CA6514" w:rsidRPr="00CA6514" w:rsidRDefault="00CA6514" w:rsidP="00CA6514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Worked for </w:t>
      </w:r>
      <w:r>
        <w:rPr>
          <w:rFonts w:ascii="Verdana" w:eastAsia="Verdana" w:hAnsi="Verdana" w:cs="Verdana"/>
          <w:b/>
        </w:rPr>
        <w:t>NPCI</w:t>
      </w:r>
      <w:r w:rsidR="002B3840">
        <w:rPr>
          <w:rFonts w:ascii="Verdana" w:eastAsia="Verdana" w:hAnsi="Verdana" w:cs="Verdana"/>
        </w:rPr>
        <w:t xml:space="preserve"> </w:t>
      </w:r>
      <w:r w:rsidR="007E749E" w:rsidRPr="002B3840">
        <w:rPr>
          <w:rFonts w:ascii="Verdana" w:eastAsia="Verdana" w:hAnsi="Verdana" w:cs="Verdana"/>
          <w:b/>
          <w:bCs/>
        </w:rPr>
        <w:t>[worked at Data Center]</w:t>
      </w:r>
      <w:r>
        <w:rPr>
          <w:rFonts w:ascii="Verdana" w:eastAsia="Verdana" w:hAnsi="Verdana" w:cs="Verdana"/>
        </w:rPr>
        <w:t xml:space="preserve"> Pune from March 2021 to May-2021.</w:t>
      </w:r>
    </w:p>
    <w:p w14:paraId="2BEC0F50" w14:textId="6F360707" w:rsidR="006516DE" w:rsidRDefault="00000000" w:rsidP="00371E3C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Worked for </w:t>
      </w:r>
      <w:r>
        <w:rPr>
          <w:rFonts w:ascii="Verdana" w:eastAsia="Verdana" w:hAnsi="Verdana" w:cs="Verdana"/>
          <w:b/>
        </w:rPr>
        <w:t>WIPRO Technologies</w:t>
      </w:r>
      <w:r w:rsidR="002B3840">
        <w:rPr>
          <w:rFonts w:ascii="Verdana" w:eastAsia="Verdana" w:hAnsi="Verdana" w:cs="Verdana"/>
          <w:b/>
        </w:rPr>
        <w:t xml:space="preserve"> </w:t>
      </w:r>
      <w:r w:rsidR="002B3840" w:rsidRPr="002B3840">
        <w:rPr>
          <w:rFonts w:ascii="Verdana" w:eastAsia="Verdana" w:hAnsi="Verdana" w:cs="Verdana"/>
          <w:b/>
          <w:bCs/>
        </w:rPr>
        <w:t>[worked at Citi Project]</w:t>
      </w:r>
      <w:r>
        <w:rPr>
          <w:rFonts w:ascii="Verdana" w:eastAsia="Verdana" w:hAnsi="Verdana" w:cs="Verdana"/>
        </w:rPr>
        <w:t xml:space="preserve"> Hyderabad from September 2019 to February- 2021.</w:t>
      </w:r>
    </w:p>
    <w:p w14:paraId="1A142C4F" w14:textId="445BAFA3" w:rsidR="006516DE" w:rsidRDefault="00000000" w:rsidP="00371E3C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Worked </w:t>
      </w:r>
      <w:r w:rsidR="000B2106">
        <w:rPr>
          <w:rFonts w:ascii="Verdana" w:eastAsia="Verdana" w:hAnsi="Verdana" w:cs="Verdana"/>
        </w:rPr>
        <w:t xml:space="preserve">for </w:t>
      </w:r>
      <w:r w:rsidR="000B2106" w:rsidRPr="00865668">
        <w:rPr>
          <w:rFonts w:ascii="Verdana" w:eastAsia="Verdana" w:hAnsi="Verdana" w:cs="Verdana"/>
          <w:b/>
          <w:bCs/>
        </w:rPr>
        <w:t>HCL</w:t>
      </w:r>
      <w:r>
        <w:rPr>
          <w:rFonts w:ascii="Verdana" w:eastAsia="Verdana" w:hAnsi="Verdana" w:cs="Verdana"/>
          <w:b/>
        </w:rPr>
        <w:t xml:space="preserve"> Technologies</w:t>
      </w:r>
      <w:r w:rsidR="002B3840">
        <w:rPr>
          <w:rFonts w:ascii="Verdana" w:eastAsia="Verdana" w:hAnsi="Verdana" w:cs="Verdana"/>
          <w:b/>
        </w:rPr>
        <w:t xml:space="preserve"> </w:t>
      </w:r>
      <w:r w:rsidR="002B3840">
        <w:rPr>
          <w:rFonts w:ascii="Verdana" w:eastAsia="Verdana" w:hAnsi="Verdana" w:cs="Verdana"/>
        </w:rPr>
        <w:t>[Worked at Nokia]</w:t>
      </w:r>
      <w:r>
        <w:rPr>
          <w:rFonts w:ascii="Verdana" w:eastAsia="Verdana" w:hAnsi="Verdana" w:cs="Verdana"/>
        </w:rPr>
        <w:t xml:space="preserve"> Bangalore from August - 2018 to September-2019.</w:t>
      </w:r>
    </w:p>
    <w:p w14:paraId="056F441E" w14:textId="5CDE73D6" w:rsidR="00FE6C5A" w:rsidRDefault="00FE6C5A" w:rsidP="00371E3C">
      <w:pPr>
        <w:numPr>
          <w:ilvl w:val="0"/>
          <w:numId w:val="1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Worked For </w:t>
      </w:r>
      <w:r w:rsidRPr="00FE6C5A">
        <w:rPr>
          <w:rFonts w:ascii="Verdana" w:eastAsia="Verdana" w:hAnsi="Verdana" w:cs="Verdana"/>
          <w:b/>
          <w:bCs/>
        </w:rPr>
        <w:t>NetApp India Pvt Ltd [Worked at Data Center]</w:t>
      </w:r>
      <w:r>
        <w:rPr>
          <w:rFonts w:ascii="Verdana" w:eastAsia="Verdana" w:hAnsi="Verdana" w:cs="Verdana"/>
        </w:rPr>
        <w:t xml:space="preserve"> Bangalore from January-2016 to August-2018 </w:t>
      </w:r>
    </w:p>
    <w:p w14:paraId="7F4AFABE" w14:textId="77777777" w:rsidR="00371E3C" w:rsidRDefault="00371E3C" w:rsidP="00371E3C">
      <w:pPr>
        <w:spacing w:after="0" w:line="360" w:lineRule="auto"/>
        <w:ind w:left="1080"/>
        <w:jc w:val="both"/>
        <w:rPr>
          <w:rFonts w:ascii="Verdana" w:eastAsia="Verdana" w:hAnsi="Verdana" w:cs="Verdana"/>
          <w:b/>
          <w:u w:val="single"/>
        </w:rPr>
      </w:pPr>
    </w:p>
    <w:p w14:paraId="4A05BB6F" w14:textId="77777777" w:rsidR="006516DE" w:rsidRDefault="00000000" w:rsidP="00371E3C">
      <w:pPr>
        <w:spacing w:after="0" w:line="360" w:lineRule="auto"/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EDUCATIONAL DETAILS:</w:t>
      </w:r>
    </w:p>
    <w:p w14:paraId="58F46505" w14:textId="77777777" w:rsidR="006516DE" w:rsidRDefault="00000000" w:rsidP="00371E3C">
      <w:pPr>
        <w:numPr>
          <w:ilvl w:val="0"/>
          <w:numId w:val="2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Tech from Jawaharlal Nehru Technological University.</w:t>
      </w:r>
    </w:p>
    <w:p w14:paraId="1156A7E8" w14:textId="77777777" w:rsidR="001B68C7" w:rsidRDefault="001B68C7" w:rsidP="001B68C7">
      <w:pPr>
        <w:spacing w:after="0" w:line="360" w:lineRule="auto"/>
        <w:ind w:left="1080"/>
        <w:jc w:val="both"/>
        <w:rPr>
          <w:rFonts w:ascii="Verdana" w:eastAsia="Verdana" w:hAnsi="Verdana" w:cs="Verdana"/>
        </w:rPr>
      </w:pPr>
    </w:p>
    <w:p w14:paraId="20754284" w14:textId="77777777" w:rsidR="00444FC0" w:rsidRDefault="00444FC0" w:rsidP="00444FC0">
      <w:pPr>
        <w:spacing w:after="0" w:line="360" w:lineRule="auto"/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PERSONAL PROFILE:</w:t>
      </w:r>
    </w:p>
    <w:p w14:paraId="4D85780D" w14:textId="77777777" w:rsidR="00444FC0" w:rsidRDefault="00444FC0" w:rsidP="00444FC0">
      <w:pPr>
        <w:spacing w:after="0" w:line="360" w:lineRule="auto"/>
        <w:jc w:val="both"/>
        <w:rPr>
          <w:rFonts w:ascii="Verdana" w:eastAsia="Verdana" w:hAnsi="Verdana" w:cs="Verdana"/>
          <w:b/>
          <w:u w:val="single"/>
        </w:rPr>
      </w:pPr>
    </w:p>
    <w:p w14:paraId="145B6A1C" w14:textId="77777777" w:rsidR="00444FC0" w:rsidRDefault="00444FC0" w:rsidP="00444FC0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Date of Birth </w:t>
      </w:r>
      <w:r>
        <w:rPr>
          <w:rFonts w:ascii="Verdana" w:eastAsia="Verdana" w:hAnsi="Verdana" w:cs="Verdana"/>
        </w:rPr>
        <w:tab/>
        <w:t>:08-03-1991.</w:t>
      </w:r>
    </w:p>
    <w:p w14:paraId="1202706B" w14:textId="77777777" w:rsidR="00444FC0" w:rsidRDefault="00444FC0" w:rsidP="00444FC0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Marital status</w:t>
      </w:r>
      <w:r>
        <w:rPr>
          <w:rFonts w:ascii="Verdana" w:eastAsia="Verdana" w:hAnsi="Verdana" w:cs="Verdana"/>
        </w:rPr>
        <w:tab/>
        <w:t>: Married.</w:t>
      </w:r>
    </w:p>
    <w:p w14:paraId="029F6DD9" w14:textId="77777777" w:rsidR="00444FC0" w:rsidRDefault="00444FC0" w:rsidP="00444FC0">
      <w:pPr>
        <w:numPr>
          <w:ilvl w:val="0"/>
          <w:numId w:val="6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Languages Known: English and Telugu.</w:t>
      </w:r>
    </w:p>
    <w:p w14:paraId="3945E16B" w14:textId="77777777" w:rsidR="00444FC0" w:rsidRDefault="00444FC0" w:rsidP="00444FC0">
      <w:pPr>
        <w:spacing w:after="0" w:line="360" w:lineRule="auto"/>
        <w:ind w:left="1080"/>
        <w:jc w:val="both"/>
        <w:rPr>
          <w:rFonts w:ascii="Verdana" w:eastAsia="Verdana" w:hAnsi="Verdana" w:cs="Verdana"/>
        </w:rPr>
      </w:pPr>
    </w:p>
    <w:p w14:paraId="5A0C2F09" w14:textId="77777777" w:rsidR="00444FC0" w:rsidRDefault="00444FC0" w:rsidP="00444FC0">
      <w:pPr>
        <w:spacing w:after="0" w:line="360" w:lineRule="auto"/>
        <w:jc w:val="both"/>
        <w:rPr>
          <w:rFonts w:ascii="Verdana" w:eastAsia="Verdana" w:hAnsi="Verdana" w:cs="Verdana"/>
        </w:rPr>
      </w:pPr>
    </w:p>
    <w:p w14:paraId="72872D82" w14:textId="77777777" w:rsidR="00371E3C" w:rsidRDefault="00371E3C" w:rsidP="00371E3C">
      <w:pPr>
        <w:spacing w:after="0" w:line="360" w:lineRule="auto"/>
        <w:jc w:val="both"/>
        <w:rPr>
          <w:rFonts w:ascii="Verdana" w:eastAsia="Verdana" w:hAnsi="Verdana" w:cs="Verdana"/>
          <w:b/>
          <w:u w:val="single"/>
        </w:rPr>
      </w:pPr>
    </w:p>
    <w:p w14:paraId="32D44689" w14:textId="7A824467" w:rsidR="006516DE" w:rsidRDefault="00000000" w:rsidP="00371E3C">
      <w:pPr>
        <w:spacing w:after="0" w:line="360" w:lineRule="auto"/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TECHNICAL EXPERTIS:</w:t>
      </w:r>
    </w:p>
    <w:p w14:paraId="14A2C7D2" w14:textId="527A9AE9" w:rsidR="006516DE" w:rsidRDefault="00000000" w:rsidP="00371E3C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Operating System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 Red Hat Linux 6</w:t>
      </w:r>
      <w:r w:rsidR="00692562">
        <w:rPr>
          <w:rFonts w:ascii="Verdana" w:eastAsia="Verdana" w:hAnsi="Verdana" w:cs="Verdana"/>
        </w:rPr>
        <w:t>,7,8 &amp; 9</w:t>
      </w:r>
    </w:p>
    <w:p w14:paraId="43D872CB" w14:textId="77777777" w:rsidR="006516DE" w:rsidRDefault="00000000" w:rsidP="00371E3C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Advance File System Management</w:t>
      </w:r>
      <w:r>
        <w:rPr>
          <w:rFonts w:ascii="Verdana" w:eastAsia="Verdana" w:hAnsi="Verdana" w:cs="Verdana"/>
        </w:rPr>
        <w:tab/>
        <w:t>: RAID, LVM</w:t>
      </w:r>
    </w:p>
    <w:p w14:paraId="44FC5F78" w14:textId="77777777" w:rsidR="00321A9E" w:rsidRDefault="00321A9E" w:rsidP="00321A9E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Monitoring tool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 Dynatrace.</w:t>
      </w:r>
    </w:p>
    <w:p w14:paraId="4D760DCD" w14:textId="7537D4F0" w:rsidR="00321A9E" w:rsidRPr="00321A9E" w:rsidRDefault="00321A9E" w:rsidP="00321A9E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Configuration tool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 Ansible</w:t>
      </w:r>
      <w:r w:rsidR="00A25867">
        <w:rPr>
          <w:rFonts w:ascii="Verdana" w:eastAsia="Verdana" w:hAnsi="Verdana" w:cs="Verdana"/>
        </w:rPr>
        <w:t>, Ansible Tower</w:t>
      </w:r>
      <w:r>
        <w:rPr>
          <w:rFonts w:ascii="Verdana" w:eastAsia="Verdana" w:hAnsi="Verdana" w:cs="Verdana"/>
        </w:rPr>
        <w:t>.</w:t>
      </w:r>
    </w:p>
    <w:p w14:paraId="06209490" w14:textId="77777777" w:rsidR="006516DE" w:rsidRDefault="00000000" w:rsidP="00371E3C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Servers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 DNS, DHCP, Samba.</w:t>
      </w:r>
    </w:p>
    <w:p w14:paraId="2AF012AF" w14:textId="1854CA3C" w:rsidR="006516DE" w:rsidRDefault="00000000" w:rsidP="00371E3C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Hardware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 HP, Dell, IBM</w:t>
      </w:r>
    </w:p>
    <w:p w14:paraId="57098A28" w14:textId="508A24A5" w:rsidR="006516DE" w:rsidRDefault="00000000" w:rsidP="00371E3C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Ticketing tool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 Service Now</w:t>
      </w:r>
      <w:r w:rsidR="0028313D">
        <w:rPr>
          <w:rFonts w:ascii="Verdana" w:eastAsia="Verdana" w:hAnsi="Verdana" w:cs="Verdana"/>
        </w:rPr>
        <w:t>,</w:t>
      </w:r>
      <w:r w:rsidR="0028313D" w:rsidRPr="0028313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8313D" w:rsidRPr="0028313D">
        <w:rPr>
          <w:rFonts w:ascii="Verdana" w:eastAsia="Verdana" w:hAnsi="Verdana" w:cs="Verdana"/>
        </w:rPr>
        <w:t>JIRA, Confluence</w:t>
      </w:r>
      <w:r>
        <w:rPr>
          <w:rFonts w:ascii="Verdana" w:eastAsia="Verdana" w:hAnsi="Verdana" w:cs="Verdana"/>
        </w:rPr>
        <w:t>.</w:t>
      </w:r>
    </w:p>
    <w:p w14:paraId="69A2B09B" w14:textId="216DBC16" w:rsidR="0000194C" w:rsidRDefault="0000194C" w:rsidP="00371E3C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Environment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 AWS, RHVM.</w:t>
      </w:r>
    </w:p>
    <w:p w14:paraId="30E3A2CD" w14:textId="5882AECF" w:rsidR="00DF07B0" w:rsidRDefault="00DF07B0" w:rsidP="00371E3C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DF07B0">
        <w:rPr>
          <w:rFonts w:ascii="Verdana" w:eastAsia="Verdana" w:hAnsi="Verdana" w:cs="Verdana"/>
        </w:rPr>
        <w:t>Script</w:t>
      </w:r>
      <w:r>
        <w:rPr>
          <w:rFonts w:ascii="Verdana" w:eastAsia="Verdana" w:hAnsi="Verdana" w:cs="Verdana"/>
        </w:rPr>
        <w:t xml:space="preserve">ing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: YAML, </w:t>
      </w:r>
      <w:r w:rsidR="008F686F">
        <w:rPr>
          <w:rFonts w:ascii="Verdana" w:eastAsia="Verdana" w:hAnsi="Verdana" w:cs="Verdana"/>
        </w:rPr>
        <w:t>Bash Shell</w:t>
      </w:r>
      <w:r>
        <w:rPr>
          <w:rFonts w:ascii="Verdana" w:eastAsia="Verdana" w:hAnsi="Verdana" w:cs="Verdana"/>
        </w:rPr>
        <w:t>.</w:t>
      </w:r>
    </w:p>
    <w:p w14:paraId="04331C97" w14:textId="77777777" w:rsidR="001613EF" w:rsidRDefault="001613EF" w:rsidP="001613EF">
      <w:pPr>
        <w:spacing w:after="0" w:line="360" w:lineRule="auto"/>
        <w:ind w:left="1080"/>
        <w:jc w:val="both"/>
        <w:rPr>
          <w:rFonts w:ascii="Verdana" w:eastAsia="Verdana" w:hAnsi="Verdana" w:cs="Verdana"/>
        </w:rPr>
      </w:pPr>
    </w:p>
    <w:p w14:paraId="73199A8F" w14:textId="5E167171" w:rsidR="006516DE" w:rsidRDefault="00000000" w:rsidP="00371E3C">
      <w:pPr>
        <w:spacing w:after="0" w:line="360" w:lineRule="auto"/>
        <w:jc w:val="both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 xml:space="preserve">ROLES &amp; RESPONSIBILITIES: </w:t>
      </w:r>
    </w:p>
    <w:p w14:paraId="384B4268" w14:textId="7FA76B64" w:rsidR="006516DE" w:rsidRPr="00CA6514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Having </w:t>
      </w:r>
      <w:r w:rsidR="002353E9">
        <w:rPr>
          <w:rFonts w:ascii="Verdana" w:eastAsia="Verdana" w:hAnsi="Verdana" w:cs="Verdana"/>
        </w:rPr>
        <w:t>9</w:t>
      </w:r>
      <w:r>
        <w:rPr>
          <w:rFonts w:ascii="Verdana" w:eastAsia="Verdana" w:hAnsi="Verdana" w:cs="Verdana"/>
        </w:rPr>
        <w:t>.</w:t>
      </w:r>
      <w:r w:rsidR="00950182">
        <w:rPr>
          <w:rFonts w:ascii="Verdana" w:eastAsia="Verdana" w:hAnsi="Verdana" w:cs="Verdana"/>
        </w:rPr>
        <w:t>4</w:t>
      </w:r>
      <w:r>
        <w:rPr>
          <w:rFonts w:ascii="Verdana" w:eastAsia="Verdana" w:hAnsi="Verdana" w:cs="Verdana"/>
        </w:rPr>
        <w:t xml:space="preserve">+ years of experience on </w:t>
      </w:r>
      <w:r w:rsidR="00CA6514" w:rsidRPr="00CA6514">
        <w:rPr>
          <w:rFonts w:ascii="Verdana" w:eastAsia="Verdana" w:hAnsi="Verdana" w:cs="Verdana"/>
          <w:b/>
          <w:bCs/>
        </w:rPr>
        <w:t>Dynatrace Administrator</w:t>
      </w:r>
      <w:r w:rsidR="00CA6514">
        <w:rPr>
          <w:rFonts w:ascii="Verdana" w:eastAsia="Verdana" w:hAnsi="Verdana" w:cs="Verdana"/>
        </w:rPr>
        <w:t xml:space="preserve"> &amp;</w:t>
      </w:r>
      <w:r>
        <w:rPr>
          <w:rFonts w:ascii="Verdana" w:eastAsia="Verdana" w:hAnsi="Verdana" w:cs="Verdana"/>
          <w:b/>
        </w:rPr>
        <w:t>Linux System Administration.</w:t>
      </w:r>
    </w:p>
    <w:p w14:paraId="7316AD4C" w14:textId="538DBB1F" w:rsidR="00CA6514" w:rsidRDefault="00CA6514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CA6514">
        <w:rPr>
          <w:rFonts w:ascii="Verdana" w:eastAsia="Verdana" w:hAnsi="Verdana" w:cs="Verdana"/>
        </w:rPr>
        <w:t xml:space="preserve">Implemented </w:t>
      </w:r>
      <w:r w:rsidRPr="00CA6514">
        <w:rPr>
          <w:rFonts w:ascii="Verdana" w:eastAsia="Verdana" w:hAnsi="Verdana" w:cs="Verdana"/>
          <w:b/>
          <w:bCs/>
        </w:rPr>
        <w:t>Dynatrace</w:t>
      </w:r>
      <w:r w:rsidRPr="00CA6514">
        <w:rPr>
          <w:rFonts w:ascii="Verdana" w:eastAsia="Verdana" w:hAnsi="Verdana" w:cs="Verdana"/>
        </w:rPr>
        <w:t xml:space="preserve"> managed End to End and deployed one agent on various land scape technologies.</w:t>
      </w:r>
    </w:p>
    <w:p w14:paraId="583159CA" w14:textId="77777777" w:rsidR="00CA6514" w:rsidRDefault="00CA6514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CA6514">
        <w:rPr>
          <w:rFonts w:ascii="Verdana" w:eastAsia="Verdana" w:hAnsi="Verdana" w:cs="Verdana"/>
        </w:rPr>
        <w:t xml:space="preserve">Worked as Dynatrace Administrator and </w:t>
      </w:r>
      <w:r w:rsidRPr="00CA6514">
        <w:rPr>
          <w:rFonts w:ascii="Verdana" w:eastAsia="Verdana" w:hAnsi="Verdana" w:cs="Verdana"/>
          <w:b/>
          <w:bCs/>
        </w:rPr>
        <w:t>developer</w:t>
      </w:r>
      <w:r>
        <w:rPr>
          <w:rFonts w:ascii="Verdana" w:eastAsia="Verdana" w:hAnsi="Verdana" w:cs="Verdana"/>
        </w:rPr>
        <w:t>.</w:t>
      </w:r>
    </w:p>
    <w:p w14:paraId="26BF2140" w14:textId="684C74FF" w:rsidR="00CA6514" w:rsidRDefault="00CA6514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CA6514">
        <w:rPr>
          <w:rFonts w:ascii="Verdana" w:eastAsia="Verdana" w:hAnsi="Verdana" w:cs="Verdana"/>
        </w:rPr>
        <w:t xml:space="preserve"> Worked on Linux, windows and Solaris and AIX to install </w:t>
      </w:r>
      <w:r w:rsidRPr="00CA6514">
        <w:rPr>
          <w:rFonts w:ascii="Verdana" w:eastAsia="Verdana" w:hAnsi="Verdana" w:cs="Verdana"/>
          <w:b/>
          <w:bCs/>
        </w:rPr>
        <w:t>one agent</w:t>
      </w:r>
      <w:r w:rsidRPr="00CA6514">
        <w:rPr>
          <w:rFonts w:ascii="Verdana" w:eastAsia="Verdana" w:hAnsi="Verdana" w:cs="Verdana"/>
        </w:rPr>
        <w:t>.</w:t>
      </w:r>
    </w:p>
    <w:p w14:paraId="3064563A" w14:textId="775F86B1" w:rsidR="00CA6514" w:rsidRDefault="00CA6514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CA6514">
        <w:rPr>
          <w:rFonts w:ascii="Verdana" w:eastAsia="Verdana" w:hAnsi="Verdana" w:cs="Verdana"/>
        </w:rPr>
        <w:t xml:space="preserve"> Implemented Dynatrace on different cloud technologies like </w:t>
      </w:r>
      <w:r w:rsidRPr="00CA6514">
        <w:rPr>
          <w:rFonts w:ascii="Verdana" w:eastAsia="Verdana" w:hAnsi="Verdana" w:cs="Verdana"/>
          <w:b/>
          <w:bCs/>
        </w:rPr>
        <w:t>AWS</w:t>
      </w:r>
      <w:r w:rsidRPr="00CA6514">
        <w:rPr>
          <w:rFonts w:ascii="Verdana" w:eastAsia="Verdana" w:hAnsi="Verdana" w:cs="Verdana"/>
        </w:rPr>
        <w:t xml:space="preserve">, </w:t>
      </w:r>
      <w:r w:rsidRPr="00CA6514">
        <w:rPr>
          <w:rFonts w:ascii="Verdana" w:eastAsia="Verdana" w:hAnsi="Verdana" w:cs="Verdana"/>
          <w:b/>
          <w:bCs/>
        </w:rPr>
        <w:t>Azure</w:t>
      </w:r>
      <w:r w:rsidRPr="00CA6514">
        <w:rPr>
          <w:rFonts w:ascii="Verdana" w:eastAsia="Verdana" w:hAnsi="Verdana" w:cs="Verdana"/>
        </w:rPr>
        <w:t xml:space="preserve"> and </w:t>
      </w:r>
      <w:r w:rsidRPr="00CA6514">
        <w:rPr>
          <w:rFonts w:ascii="Verdana" w:eastAsia="Verdana" w:hAnsi="Verdana" w:cs="Verdana"/>
          <w:b/>
          <w:bCs/>
        </w:rPr>
        <w:t>GCP</w:t>
      </w:r>
      <w:r w:rsidRPr="00CA6514">
        <w:rPr>
          <w:rFonts w:ascii="Verdana" w:eastAsia="Verdana" w:hAnsi="Verdana" w:cs="Verdana"/>
        </w:rPr>
        <w:t>.</w:t>
      </w:r>
    </w:p>
    <w:p w14:paraId="17073C05" w14:textId="431F790A" w:rsidR="00240E9F" w:rsidRPr="008060CC" w:rsidRDefault="00240E9F" w:rsidP="008060C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</w:t>
      </w:r>
      <w:r w:rsidRPr="00240E9F">
        <w:rPr>
          <w:rFonts w:ascii="Verdana" w:eastAsia="Verdana" w:hAnsi="Verdana" w:cs="Verdana"/>
        </w:rPr>
        <w:t xml:space="preserve">reated data </w:t>
      </w:r>
      <w:r w:rsidRPr="00240E9F">
        <w:rPr>
          <w:rFonts w:ascii="Verdana" w:eastAsia="Verdana" w:hAnsi="Verdana" w:cs="Verdana"/>
          <w:b/>
          <w:bCs/>
        </w:rPr>
        <w:t>dashboards</w:t>
      </w:r>
      <w:r>
        <w:rPr>
          <w:rFonts w:ascii="Verdana" w:eastAsia="Verdana" w:hAnsi="Verdana" w:cs="Verdana"/>
        </w:rPr>
        <w:t xml:space="preserve"> for Application teams.</w:t>
      </w:r>
    </w:p>
    <w:p w14:paraId="53D5D01D" w14:textId="77777777" w:rsidR="00240E9F" w:rsidRDefault="00240E9F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240E9F">
        <w:rPr>
          <w:rFonts w:ascii="Verdana" w:eastAsia="Verdana" w:hAnsi="Verdana" w:cs="Verdana"/>
        </w:rPr>
        <w:t xml:space="preserve">Installed </w:t>
      </w:r>
      <w:r w:rsidRPr="00E26BAA">
        <w:rPr>
          <w:rFonts w:ascii="Verdana" w:eastAsia="Verdana" w:hAnsi="Verdana" w:cs="Verdana"/>
          <w:b/>
          <w:bCs/>
        </w:rPr>
        <w:t>Active gates</w:t>
      </w:r>
      <w:r w:rsidRPr="00240E9F">
        <w:rPr>
          <w:rFonts w:ascii="Verdana" w:eastAsia="Verdana" w:hAnsi="Verdana" w:cs="Verdana"/>
        </w:rPr>
        <w:t xml:space="preserve"> and one agent on various land scape technologies. </w:t>
      </w:r>
    </w:p>
    <w:p w14:paraId="4CFFC013" w14:textId="29735A63" w:rsidR="00240E9F" w:rsidRDefault="00240E9F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240E9F">
        <w:rPr>
          <w:rFonts w:ascii="Verdana" w:eastAsia="Verdana" w:hAnsi="Verdana" w:cs="Verdana"/>
        </w:rPr>
        <w:t xml:space="preserve">Created Tags, </w:t>
      </w:r>
      <w:r w:rsidRPr="00E235BD">
        <w:rPr>
          <w:rFonts w:ascii="Verdana" w:eastAsia="Verdana" w:hAnsi="Verdana" w:cs="Verdana"/>
          <w:b/>
          <w:bCs/>
        </w:rPr>
        <w:t>management zones</w:t>
      </w:r>
      <w:r w:rsidRPr="00240E9F">
        <w:rPr>
          <w:rFonts w:ascii="Verdana" w:eastAsia="Verdana" w:hAnsi="Verdana" w:cs="Verdana"/>
        </w:rPr>
        <w:t xml:space="preserve">, Alerting </w:t>
      </w:r>
      <w:r w:rsidR="00E26BAA" w:rsidRPr="00240E9F">
        <w:rPr>
          <w:rFonts w:ascii="Verdana" w:eastAsia="Verdana" w:hAnsi="Verdana" w:cs="Verdana"/>
        </w:rPr>
        <w:t>profiles</w:t>
      </w:r>
      <w:r w:rsidR="00E26BAA">
        <w:rPr>
          <w:rFonts w:ascii="Verdana" w:eastAsia="Verdana" w:hAnsi="Verdana" w:cs="Verdana"/>
        </w:rPr>
        <w:t xml:space="preserve">, integrations </w:t>
      </w:r>
      <w:r w:rsidRPr="00240E9F">
        <w:rPr>
          <w:rFonts w:ascii="Verdana" w:eastAsia="Verdana" w:hAnsi="Verdana" w:cs="Verdana"/>
        </w:rPr>
        <w:t>and custom metrics in Dynatrace.</w:t>
      </w:r>
    </w:p>
    <w:p w14:paraId="325B657C" w14:textId="31804298" w:rsidR="00240E9F" w:rsidRDefault="00240E9F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240E9F">
        <w:rPr>
          <w:rFonts w:ascii="Verdana" w:eastAsia="Verdana" w:hAnsi="Verdana" w:cs="Verdana"/>
        </w:rPr>
        <w:t xml:space="preserve">Created reports and </w:t>
      </w:r>
      <w:r w:rsidRPr="00E235BD">
        <w:rPr>
          <w:rFonts w:ascii="Verdana" w:eastAsia="Verdana" w:hAnsi="Verdana" w:cs="Verdana"/>
          <w:b/>
          <w:bCs/>
        </w:rPr>
        <w:t>dashboards</w:t>
      </w:r>
      <w:r w:rsidRPr="00240E9F">
        <w:rPr>
          <w:rFonts w:ascii="Verdana" w:eastAsia="Verdana" w:hAnsi="Verdana" w:cs="Verdana"/>
        </w:rPr>
        <w:t xml:space="preserve"> based on application team requirement</w:t>
      </w:r>
      <w:r>
        <w:rPr>
          <w:rFonts w:ascii="Verdana" w:eastAsia="Verdana" w:hAnsi="Verdana" w:cs="Verdana"/>
        </w:rPr>
        <w:t>.</w:t>
      </w:r>
    </w:p>
    <w:p w14:paraId="0971CCDF" w14:textId="7EA9FB58" w:rsidR="00240E9F" w:rsidRDefault="00240E9F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240E9F">
        <w:rPr>
          <w:rFonts w:ascii="Verdana" w:eastAsia="Verdana" w:hAnsi="Verdana" w:cs="Verdana"/>
        </w:rPr>
        <w:t xml:space="preserve">Worked setting up Dynatrace </w:t>
      </w:r>
      <w:r w:rsidRPr="00E235BD">
        <w:rPr>
          <w:rFonts w:ascii="Verdana" w:eastAsia="Verdana" w:hAnsi="Verdana" w:cs="Verdana"/>
          <w:b/>
          <w:bCs/>
        </w:rPr>
        <w:t>RUM</w:t>
      </w:r>
      <w:r w:rsidRPr="00240E9F">
        <w:rPr>
          <w:rFonts w:ascii="Verdana" w:eastAsia="Verdana" w:hAnsi="Verdana" w:cs="Verdana"/>
        </w:rPr>
        <w:t>.</w:t>
      </w:r>
    </w:p>
    <w:p w14:paraId="7E10B0E0" w14:textId="332A9A4D" w:rsidR="001E24A4" w:rsidRDefault="001E24A4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Scheduling customized incident/</w:t>
      </w:r>
      <w:r w:rsidR="00C04037">
        <w:rPr>
          <w:rFonts w:ascii="Verdana" w:eastAsia="Verdana" w:hAnsi="Verdana" w:cs="Verdana"/>
        </w:rPr>
        <w:t>dashboard reports</w:t>
      </w:r>
      <w:r w:rsidR="00A36373">
        <w:rPr>
          <w:rFonts w:ascii="Verdana" w:eastAsia="Verdana" w:hAnsi="Verdana" w:cs="Verdana"/>
        </w:rPr>
        <w:t xml:space="preserve"> for</w:t>
      </w:r>
      <w:r>
        <w:rPr>
          <w:rFonts w:ascii="Verdana" w:eastAsia="Verdana" w:hAnsi="Verdana" w:cs="Verdana"/>
        </w:rPr>
        <w:t xml:space="preserve"> </w:t>
      </w:r>
    </w:p>
    <w:p w14:paraId="320894A3" w14:textId="3BB781C1" w:rsidR="001E24A4" w:rsidRDefault="001E24A4" w:rsidP="001E24A4">
      <w:pPr>
        <w:spacing w:after="0" w:line="360" w:lineRule="auto"/>
        <w:ind w:left="108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Daily/Weekly/Monthly or based on client requirement.</w:t>
      </w:r>
    </w:p>
    <w:p w14:paraId="3A3F5D55" w14:textId="08190308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Installation &amp; configuration </w:t>
      </w:r>
      <w:r>
        <w:rPr>
          <w:rFonts w:ascii="Verdana" w:eastAsia="Verdana" w:hAnsi="Verdana" w:cs="Verdana"/>
          <w:b/>
        </w:rPr>
        <w:t>Red Hat Enterprise Linux 6/7</w:t>
      </w:r>
      <w:r w:rsidR="009A52BF">
        <w:rPr>
          <w:rFonts w:ascii="Verdana" w:eastAsia="Verdana" w:hAnsi="Verdana" w:cs="Verdana"/>
          <w:b/>
        </w:rPr>
        <w:t>/8/9</w:t>
      </w:r>
      <w:r>
        <w:rPr>
          <w:rFonts w:ascii="Verdana" w:eastAsia="Verdana" w:hAnsi="Verdana" w:cs="Verdana"/>
        </w:rPr>
        <w:t>.</w:t>
      </w:r>
    </w:p>
    <w:p w14:paraId="2BEC5FA5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Worked in </w:t>
      </w:r>
      <w:r>
        <w:rPr>
          <w:rFonts w:ascii="Verdana" w:eastAsia="Verdana" w:hAnsi="Verdana" w:cs="Verdana"/>
          <w:b/>
        </w:rPr>
        <w:t>DC Site</w:t>
      </w:r>
      <w:r>
        <w:rPr>
          <w:rFonts w:ascii="Verdana" w:eastAsia="Verdana" w:hAnsi="Verdana" w:cs="Verdana"/>
        </w:rPr>
        <w:t xml:space="preserve"> for Rack and stack [</w:t>
      </w:r>
      <w:r>
        <w:rPr>
          <w:rFonts w:ascii="Verdana" w:eastAsia="Verdana" w:hAnsi="Verdana" w:cs="Verdana"/>
          <w:b/>
        </w:rPr>
        <w:t>Hands &amp; Eye Support</w:t>
      </w:r>
      <w:r>
        <w:rPr>
          <w:rFonts w:ascii="Verdana" w:eastAsia="Verdana" w:hAnsi="Verdana" w:cs="Verdana"/>
        </w:rPr>
        <w:t>].</w:t>
      </w:r>
    </w:p>
    <w:p w14:paraId="261E07A6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Hands on experience with </w:t>
      </w:r>
      <w:r>
        <w:rPr>
          <w:rFonts w:ascii="Verdana" w:eastAsia="Verdana" w:hAnsi="Verdana" w:cs="Verdana"/>
          <w:b/>
        </w:rPr>
        <w:t>HP, Dell, IBM bare mental server</w:t>
      </w:r>
      <w:r>
        <w:rPr>
          <w:rFonts w:ascii="Verdana" w:eastAsia="Verdana" w:hAnsi="Verdana" w:cs="Verdana"/>
        </w:rPr>
        <w:t xml:space="preserve"> deployments.</w:t>
      </w:r>
    </w:p>
    <w:p w14:paraId="69182273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Involved in </w:t>
      </w:r>
      <w:r>
        <w:rPr>
          <w:rFonts w:ascii="Verdana" w:eastAsia="Verdana" w:hAnsi="Verdana" w:cs="Verdana"/>
          <w:b/>
        </w:rPr>
        <w:t>Data Center</w:t>
      </w:r>
      <w:r>
        <w:rPr>
          <w:rFonts w:ascii="Verdana" w:eastAsia="Verdana" w:hAnsi="Verdana" w:cs="Verdana"/>
        </w:rPr>
        <w:t xml:space="preserve"> Power and Cooling events.</w:t>
      </w:r>
    </w:p>
    <w:p w14:paraId="5DEE89FD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Interacting With </w:t>
      </w:r>
      <w:r>
        <w:rPr>
          <w:rFonts w:ascii="Verdana" w:eastAsia="Verdana" w:hAnsi="Verdana" w:cs="Verdana"/>
          <w:b/>
        </w:rPr>
        <w:t>Vendors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Technical support</w:t>
      </w:r>
      <w:r>
        <w:rPr>
          <w:rFonts w:ascii="Verdana" w:eastAsia="Verdana" w:hAnsi="Verdana" w:cs="Verdana"/>
        </w:rPr>
        <w:t xml:space="preserve"> Teams for Data center issues.</w:t>
      </w:r>
    </w:p>
    <w:p w14:paraId="2330A48D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Physical replacement of servers </w:t>
      </w:r>
      <w:r>
        <w:rPr>
          <w:rFonts w:ascii="Verdana" w:eastAsia="Verdana" w:hAnsi="Verdana" w:cs="Verdana"/>
          <w:b/>
        </w:rPr>
        <w:t>Disks</w:t>
      </w:r>
      <w:r>
        <w:rPr>
          <w:rFonts w:ascii="Verdana" w:eastAsia="Verdana" w:hAnsi="Verdana" w:cs="Verdana"/>
        </w:rPr>
        <w:t xml:space="preserve"> and network device parts </w:t>
      </w:r>
      <w:r>
        <w:rPr>
          <w:rFonts w:ascii="Verdana" w:eastAsia="Verdana" w:hAnsi="Verdana" w:cs="Verdana"/>
          <w:b/>
        </w:rPr>
        <w:t>Ethernet</w:t>
      </w:r>
      <w:r>
        <w:rPr>
          <w:rFonts w:ascii="Verdana" w:eastAsia="Verdana" w:hAnsi="Verdana" w:cs="Verdana"/>
        </w:rPr>
        <w:t xml:space="preserve"> cards.</w:t>
      </w:r>
    </w:p>
    <w:p w14:paraId="46727E3E" w14:textId="54BD79D9" w:rsidR="00E95061" w:rsidRDefault="00E95061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E95061">
        <w:rPr>
          <w:rFonts w:ascii="Verdana" w:eastAsia="Verdana" w:hAnsi="Verdana" w:cs="Verdana"/>
          <w:b/>
          <w:bCs/>
        </w:rPr>
        <w:t>Decommission</w:t>
      </w:r>
      <w:r>
        <w:rPr>
          <w:rFonts w:ascii="Verdana" w:eastAsia="Verdana" w:hAnsi="Verdana" w:cs="Verdana"/>
        </w:rPr>
        <w:t xml:space="preserve"> of the Servers in Data Center.</w:t>
      </w:r>
    </w:p>
    <w:p w14:paraId="3202CBFA" w14:textId="557D0ABB" w:rsidR="00DD34E8" w:rsidRPr="00DD34E8" w:rsidRDefault="00DD34E8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DD34E8">
        <w:rPr>
          <w:rFonts w:ascii="Verdana" w:eastAsia="Verdana" w:hAnsi="Verdana" w:cs="Verdana"/>
        </w:rPr>
        <w:t xml:space="preserve">Worked on the </w:t>
      </w:r>
      <w:r w:rsidRPr="00DD34E8">
        <w:rPr>
          <w:rFonts w:ascii="Verdana" w:eastAsia="Verdana" w:hAnsi="Verdana" w:cs="Verdana"/>
          <w:b/>
          <w:bCs/>
        </w:rPr>
        <w:t>Data Center</w:t>
      </w:r>
      <w:r w:rsidRPr="00DD34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Migration activities.</w:t>
      </w:r>
    </w:p>
    <w:p w14:paraId="1C256F72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Planning, Designing&amp; Implementing </w:t>
      </w:r>
      <w:r>
        <w:rPr>
          <w:rFonts w:ascii="Verdana" w:eastAsia="Verdana" w:hAnsi="Verdana" w:cs="Verdana"/>
          <w:b/>
        </w:rPr>
        <w:t>DC site Design</w:t>
      </w:r>
      <w:r>
        <w:rPr>
          <w:rFonts w:ascii="Verdana" w:eastAsia="Verdana" w:hAnsi="Verdana" w:cs="Verdana"/>
        </w:rPr>
        <w:t>.</w:t>
      </w:r>
    </w:p>
    <w:p w14:paraId="6331210F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Identifying Hardware &amp; Software requirements for </w:t>
      </w:r>
      <w:r>
        <w:rPr>
          <w:rFonts w:ascii="Verdana" w:eastAsia="Verdana" w:hAnsi="Verdana" w:cs="Verdana"/>
          <w:b/>
        </w:rPr>
        <w:t>DC site</w:t>
      </w:r>
      <w:r>
        <w:rPr>
          <w:rFonts w:ascii="Verdana" w:eastAsia="Verdana" w:hAnsi="Verdana" w:cs="Verdana"/>
        </w:rPr>
        <w:t xml:space="preserve"> and ensure smooth operations of </w:t>
      </w:r>
      <w:r>
        <w:rPr>
          <w:rFonts w:ascii="Verdana" w:eastAsia="Verdana" w:hAnsi="Verdana" w:cs="Verdana"/>
          <w:b/>
        </w:rPr>
        <w:t>Data Center</w:t>
      </w:r>
      <w:r>
        <w:rPr>
          <w:rFonts w:ascii="Verdana" w:eastAsia="Verdana" w:hAnsi="Verdana" w:cs="Verdana"/>
        </w:rPr>
        <w:t>.</w:t>
      </w:r>
    </w:p>
    <w:p w14:paraId="6ECE2293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Experience with </w:t>
      </w:r>
      <w:r>
        <w:rPr>
          <w:rFonts w:ascii="Verdana" w:eastAsia="Verdana" w:hAnsi="Verdana" w:cs="Verdana"/>
          <w:b/>
        </w:rPr>
        <w:t>Virtualization</w:t>
      </w:r>
      <w:r>
        <w:rPr>
          <w:rFonts w:ascii="Verdana" w:eastAsia="Verdana" w:hAnsi="Verdana" w:cs="Verdana"/>
        </w:rPr>
        <w:t xml:space="preserve"> Environment like </w:t>
      </w:r>
      <w:r>
        <w:rPr>
          <w:rFonts w:ascii="Verdana" w:eastAsia="Verdana" w:hAnsi="Verdana" w:cs="Verdana"/>
          <w:b/>
        </w:rPr>
        <w:t>VMWARE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RHVM.</w:t>
      </w:r>
    </w:p>
    <w:p w14:paraId="75115158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Kernel</w:t>
      </w:r>
      <w:r>
        <w:rPr>
          <w:rFonts w:ascii="Verdana" w:eastAsia="Verdana" w:hAnsi="Verdana" w:cs="Verdana"/>
        </w:rPr>
        <w:t xml:space="preserve"> Update and Configuration [</w:t>
      </w:r>
      <w:r>
        <w:rPr>
          <w:rFonts w:ascii="Verdana" w:eastAsia="Verdana" w:hAnsi="Verdana" w:cs="Verdana"/>
          <w:b/>
        </w:rPr>
        <w:t>Patching</w:t>
      </w:r>
      <w:r>
        <w:rPr>
          <w:rFonts w:ascii="Verdana" w:eastAsia="Verdana" w:hAnsi="Verdana" w:cs="Verdana"/>
        </w:rPr>
        <w:t>].</w:t>
      </w:r>
    </w:p>
    <w:p w14:paraId="346A8532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Experience on </w:t>
      </w:r>
      <w:r>
        <w:rPr>
          <w:rFonts w:ascii="Verdana" w:eastAsia="Verdana" w:hAnsi="Verdana" w:cs="Verdana"/>
          <w:b/>
        </w:rPr>
        <w:t>OS system</w:t>
      </w:r>
      <w:r>
        <w:rPr>
          <w:rFonts w:ascii="Verdana" w:eastAsia="Verdana" w:hAnsi="Verdana" w:cs="Verdana"/>
        </w:rPr>
        <w:t xml:space="preserve"> and Hardware </w:t>
      </w:r>
      <w:r>
        <w:rPr>
          <w:rFonts w:ascii="Verdana" w:eastAsia="Verdana" w:hAnsi="Verdana" w:cs="Verdana"/>
          <w:b/>
        </w:rPr>
        <w:t xml:space="preserve">Firmware </w:t>
      </w:r>
      <w:r>
        <w:rPr>
          <w:rFonts w:ascii="Verdana" w:eastAsia="Verdana" w:hAnsi="Verdana" w:cs="Verdana"/>
        </w:rPr>
        <w:t>Upgrades.</w:t>
      </w:r>
    </w:p>
    <w:p w14:paraId="3C785599" w14:textId="029D0C04" w:rsidR="0031517D" w:rsidRDefault="0031517D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31517D">
        <w:rPr>
          <w:rFonts w:ascii="Verdana" w:eastAsia="Verdana" w:hAnsi="Verdana" w:cs="Verdana"/>
        </w:rPr>
        <w:t xml:space="preserve">Troubleshoot hardware and software issues in the </w:t>
      </w:r>
      <w:r w:rsidRPr="00E95061">
        <w:rPr>
          <w:rFonts w:ascii="Verdana" w:eastAsia="Verdana" w:hAnsi="Verdana" w:cs="Verdana"/>
          <w:b/>
          <w:bCs/>
        </w:rPr>
        <w:t>data center</w:t>
      </w:r>
      <w:r w:rsidRPr="0031517D">
        <w:rPr>
          <w:rFonts w:ascii="Verdana" w:eastAsia="Verdana" w:hAnsi="Verdana" w:cs="Verdana"/>
        </w:rPr>
        <w:t>.</w:t>
      </w:r>
    </w:p>
    <w:p w14:paraId="75849C1D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Strong working Knowledge on </w:t>
      </w:r>
      <w:r>
        <w:rPr>
          <w:rFonts w:ascii="Verdana" w:eastAsia="Verdana" w:hAnsi="Verdana" w:cs="Verdana"/>
          <w:b/>
        </w:rPr>
        <w:t>File system</w:t>
      </w:r>
      <w:r>
        <w:rPr>
          <w:rFonts w:ascii="Verdana" w:eastAsia="Verdana" w:hAnsi="Verdana" w:cs="Verdana"/>
        </w:rPr>
        <w:t xml:space="preserve"> related issues.</w:t>
      </w:r>
    </w:p>
    <w:p w14:paraId="21AA388B" w14:textId="6D3B2875" w:rsidR="009A52BF" w:rsidRDefault="009A52BF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Performing system recovery during system failure like </w:t>
      </w:r>
      <w:r w:rsidRPr="009A52BF">
        <w:rPr>
          <w:rFonts w:ascii="Verdana" w:eastAsia="Verdana" w:hAnsi="Verdana" w:cs="Verdana"/>
          <w:b/>
          <w:bCs/>
        </w:rPr>
        <w:t>Kernel Panic</w:t>
      </w:r>
      <w:r>
        <w:rPr>
          <w:rFonts w:ascii="Verdana" w:eastAsia="Verdana" w:hAnsi="Verdana" w:cs="Verdana"/>
        </w:rPr>
        <w:t>.</w:t>
      </w:r>
    </w:p>
    <w:p w14:paraId="7B65F347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Experience on </w:t>
      </w:r>
      <w:r>
        <w:rPr>
          <w:rFonts w:ascii="Verdana" w:eastAsia="Verdana" w:hAnsi="Verdana" w:cs="Verdana"/>
          <w:b/>
        </w:rPr>
        <w:t>Network</w:t>
      </w:r>
      <w:r>
        <w:rPr>
          <w:rFonts w:ascii="Verdana" w:eastAsia="Verdana" w:hAnsi="Verdana" w:cs="Verdana"/>
        </w:rPr>
        <w:t xml:space="preserve"> Technologies and trouble shoot the </w:t>
      </w:r>
      <w:r>
        <w:rPr>
          <w:rFonts w:ascii="Verdana" w:eastAsia="Verdana" w:hAnsi="Verdana" w:cs="Verdana"/>
          <w:b/>
        </w:rPr>
        <w:t>OS Related</w:t>
      </w:r>
      <w:r>
        <w:rPr>
          <w:rFonts w:ascii="Verdana" w:eastAsia="Verdana" w:hAnsi="Verdana" w:cs="Verdana"/>
        </w:rPr>
        <w:t>.</w:t>
      </w:r>
    </w:p>
    <w:p w14:paraId="1132D69E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Knowledge of networking related </w:t>
      </w:r>
      <w:r>
        <w:rPr>
          <w:rFonts w:ascii="Verdana" w:eastAsia="Verdana" w:hAnsi="Verdana" w:cs="Verdana"/>
          <w:b/>
        </w:rPr>
        <w:t>TCP/IP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UDP.</w:t>
      </w:r>
    </w:p>
    <w:p w14:paraId="66602D8F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User Account management- </w:t>
      </w:r>
      <w:r>
        <w:rPr>
          <w:rFonts w:ascii="Verdana" w:eastAsia="Verdana" w:hAnsi="Verdana" w:cs="Verdana"/>
          <w:b/>
        </w:rPr>
        <w:t>Users and Group</w:t>
      </w:r>
      <w:r>
        <w:rPr>
          <w:rFonts w:ascii="Verdana" w:eastAsia="Verdana" w:hAnsi="Verdana" w:cs="Verdana"/>
        </w:rPr>
        <w:t xml:space="preserve"> creation and customization.</w:t>
      </w:r>
    </w:p>
    <w:p w14:paraId="12C0AFB4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Installation and managing of packages using </w:t>
      </w:r>
      <w:r>
        <w:rPr>
          <w:rFonts w:ascii="Verdana" w:eastAsia="Verdana" w:hAnsi="Verdana" w:cs="Verdana"/>
          <w:b/>
        </w:rPr>
        <w:t>RPM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YUM.</w:t>
      </w:r>
    </w:p>
    <w:p w14:paraId="05213D53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Automation of jobs using </w:t>
      </w:r>
      <w:r>
        <w:rPr>
          <w:rFonts w:ascii="Verdana" w:eastAsia="Verdana" w:hAnsi="Verdana" w:cs="Verdana"/>
          <w:b/>
        </w:rPr>
        <w:t>AT</w:t>
      </w:r>
      <w:r>
        <w:rPr>
          <w:rFonts w:ascii="Verdana" w:eastAsia="Verdana" w:hAnsi="Verdana" w:cs="Verdana"/>
        </w:rPr>
        <w:t>&amp;</w:t>
      </w:r>
      <w:r>
        <w:rPr>
          <w:rFonts w:ascii="Verdana" w:eastAsia="Verdana" w:hAnsi="Verdana" w:cs="Verdana"/>
          <w:b/>
        </w:rPr>
        <w:t>CRON</w:t>
      </w:r>
      <w:r>
        <w:rPr>
          <w:rFonts w:ascii="Verdana" w:eastAsia="Verdana" w:hAnsi="Verdana" w:cs="Verdana"/>
        </w:rPr>
        <w:t xml:space="preserve"> scheduler.</w:t>
      </w:r>
    </w:p>
    <w:p w14:paraId="673A3DB7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Setting up file, folder permission using by </w:t>
      </w:r>
      <w:r>
        <w:rPr>
          <w:rFonts w:ascii="Verdana" w:eastAsia="Verdana" w:hAnsi="Verdana" w:cs="Verdana"/>
          <w:b/>
        </w:rPr>
        <w:t>ACL, SUID, GUID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Sticky Bit</w:t>
      </w:r>
      <w:r>
        <w:rPr>
          <w:rFonts w:ascii="Verdana" w:eastAsia="Verdana" w:hAnsi="Verdana" w:cs="Verdana"/>
        </w:rPr>
        <w:t>.</w:t>
      </w:r>
    </w:p>
    <w:p w14:paraId="405E87E5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Configuring </w:t>
      </w:r>
      <w:r>
        <w:rPr>
          <w:rFonts w:ascii="Verdana" w:eastAsia="Verdana" w:hAnsi="Verdana" w:cs="Verdana"/>
          <w:b/>
        </w:rPr>
        <w:t>LVM</w:t>
      </w:r>
      <w:r>
        <w:rPr>
          <w:rFonts w:ascii="Verdana" w:eastAsia="Verdana" w:hAnsi="Verdana" w:cs="Verdana"/>
        </w:rPr>
        <w:t xml:space="preserve"> and managing the volumes.</w:t>
      </w:r>
    </w:p>
    <w:p w14:paraId="0590440C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and Managing </w:t>
      </w:r>
      <w:r>
        <w:rPr>
          <w:rFonts w:ascii="Verdana" w:eastAsia="Verdana" w:hAnsi="Verdana" w:cs="Verdana"/>
          <w:b/>
        </w:rPr>
        <w:t>Swap Space</w:t>
      </w:r>
      <w:r>
        <w:rPr>
          <w:rFonts w:ascii="Verdana" w:eastAsia="Verdana" w:hAnsi="Verdana" w:cs="Verdana"/>
        </w:rPr>
        <w:t xml:space="preserve"> Management.</w:t>
      </w:r>
    </w:p>
    <w:p w14:paraId="0A8F2A66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Configuring different RAIDSs </w:t>
      </w:r>
      <w:r>
        <w:rPr>
          <w:rFonts w:ascii="Verdana" w:eastAsia="Verdana" w:hAnsi="Verdana" w:cs="Verdana"/>
          <w:b/>
        </w:rPr>
        <w:t>RAID 0 RAID 1 &amp; RAID 5</w:t>
      </w:r>
      <w:r>
        <w:rPr>
          <w:rFonts w:ascii="Verdana" w:eastAsia="Verdana" w:hAnsi="Verdana" w:cs="Verdana"/>
        </w:rPr>
        <w:t xml:space="preserve"> on Linux.</w:t>
      </w:r>
    </w:p>
    <w:p w14:paraId="315A3AB6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Configuration </w:t>
      </w:r>
      <w:r>
        <w:rPr>
          <w:rFonts w:ascii="Verdana" w:eastAsia="Verdana" w:hAnsi="Verdana" w:cs="Verdana"/>
          <w:b/>
        </w:rPr>
        <w:t>FTP</w:t>
      </w:r>
      <w:r>
        <w:rPr>
          <w:rFonts w:ascii="Verdana" w:eastAsia="Verdana" w:hAnsi="Verdana" w:cs="Verdana"/>
        </w:rPr>
        <w:t xml:space="preserve"> server to maintaining the shared folders in the Organization.</w:t>
      </w:r>
    </w:p>
    <w:p w14:paraId="6D8B1FAC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Remote application like </w:t>
      </w:r>
      <w:r>
        <w:rPr>
          <w:rFonts w:ascii="Verdana" w:eastAsia="Verdana" w:hAnsi="Verdana" w:cs="Verdana"/>
          <w:b/>
        </w:rPr>
        <w:t xml:space="preserve">SSH, SCP, Rsync, Telnet </w:t>
      </w:r>
      <w:r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VNC</w:t>
      </w:r>
      <w:r>
        <w:rPr>
          <w:rFonts w:ascii="Verdana" w:eastAsia="Verdana" w:hAnsi="Verdana" w:cs="Verdana"/>
        </w:rPr>
        <w:t>.</w:t>
      </w:r>
    </w:p>
    <w:p w14:paraId="0D4AF53C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Integration to Linux domain and windows client using </w:t>
      </w:r>
      <w:r>
        <w:rPr>
          <w:rFonts w:ascii="Verdana" w:eastAsia="Verdana" w:hAnsi="Verdana" w:cs="Verdana"/>
          <w:b/>
        </w:rPr>
        <w:t>SAMBA</w:t>
      </w:r>
      <w:r>
        <w:rPr>
          <w:rFonts w:ascii="Verdana" w:eastAsia="Verdana" w:hAnsi="Verdana" w:cs="Verdana"/>
        </w:rPr>
        <w:t xml:space="preserve"> server.</w:t>
      </w:r>
    </w:p>
    <w:p w14:paraId="0FAEBA12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Configure of </w:t>
      </w:r>
      <w:r>
        <w:rPr>
          <w:rFonts w:ascii="Verdana" w:eastAsia="Verdana" w:hAnsi="Verdana" w:cs="Verdana"/>
          <w:b/>
        </w:rPr>
        <w:t>NFS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 xml:space="preserve">Auto FS </w:t>
      </w:r>
      <w:r>
        <w:rPr>
          <w:rFonts w:ascii="Verdana" w:eastAsia="Verdana" w:hAnsi="Verdana" w:cs="Verdana"/>
        </w:rPr>
        <w:t>client for file sharing.</w:t>
      </w:r>
    </w:p>
    <w:p w14:paraId="3D24EBA7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Knowledge of configuring </w:t>
      </w:r>
      <w:r>
        <w:rPr>
          <w:rFonts w:ascii="Verdana" w:eastAsia="Verdana" w:hAnsi="Verdana" w:cs="Verdana"/>
          <w:b/>
        </w:rPr>
        <w:t xml:space="preserve">DHCP </w:t>
      </w:r>
      <w:r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DNS</w:t>
      </w:r>
      <w:r>
        <w:rPr>
          <w:rFonts w:ascii="Verdana" w:eastAsia="Verdana" w:hAnsi="Verdana" w:cs="Verdana"/>
        </w:rPr>
        <w:t>.</w:t>
      </w:r>
    </w:p>
    <w:p w14:paraId="4C713877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Implementing </w:t>
      </w:r>
      <w:r>
        <w:rPr>
          <w:rFonts w:ascii="Verdana" w:eastAsia="Verdana" w:hAnsi="Verdana" w:cs="Verdana"/>
          <w:b/>
        </w:rPr>
        <w:t>SUDO</w:t>
      </w:r>
      <w:r>
        <w:rPr>
          <w:rFonts w:ascii="Verdana" w:eastAsia="Verdana" w:hAnsi="Verdana" w:cs="Verdana"/>
        </w:rPr>
        <w:t xml:space="preserve"> on User and on file System.</w:t>
      </w:r>
    </w:p>
    <w:p w14:paraId="2E8FFC0E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Hardware related issues </w:t>
      </w:r>
      <w:r>
        <w:rPr>
          <w:rFonts w:ascii="Verdana" w:eastAsia="Verdana" w:hAnsi="Verdana" w:cs="Verdana"/>
        </w:rPr>
        <w:t xml:space="preserve">and </w:t>
      </w:r>
      <w:r>
        <w:rPr>
          <w:rFonts w:ascii="Verdana" w:eastAsia="Verdana" w:hAnsi="Verdana" w:cs="Verdana"/>
          <w:b/>
        </w:rPr>
        <w:t xml:space="preserve">Vendor </w:t>
      </w:r>
      <w:r>
        <w:rPr>
          <w:rFonts w:ascii="Verdana" w:eastAsia="Verdana" w:hAnsi="Verdana" w:cs="Verdana"/>
        </w:rPr>
        <w:t>Support. [</w:t>
      </w:r>
      <w:r>
        <w:rPr>
          <w:rFonts w:ascii="Verdana" w:eastAsia="Verdana" w:hAnsi="Verdana" w:cs="Verdana"/>
          <w:b/>
        </w:rPr>
        <w:t>Motherboard, disk</w:t>
      </w:r>
      <w:r>
        <w:rPr>
          <w:rFonts w:ascii="Verdana" w:eastAsia="Verdana" w:hAnsi="Verdana" w:cs="Verdana"/>
        </w:rPr>
        <w:t xml:space="preserve"> like].</w:t>
      </w:r>
    </w:p>
    <w:p w14:paraId="64C58238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Knowledge of </w:t>
      </w:r>
      <w:r>
        <w:rPr>
          <w:rFonts w:ascii="Verdana" w:eastAsia="Verdana" w:hAnsi="Verdana" w:cs="Verdana"/>
          <w:b/>
        </w:rPr>
        <w:t>ITIL</w:t>
      </w:r>
      <w:r>
        <w:rPr>
          <w:rFonts w:ascii="Verdana" w:eastAsia="Verdana" w:hAnsi="Verdana" w:cs="Verdana"/>
        </w:rPr>
        <w:t xml:space="preserve"> process [Industry Base].</w:t>
      </w:r>
    </w:p>
    <w:p w14:paraId="08219615" w14:textId="77777777" w:rsidR="006516DE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and Managing </w:t>
      </w:r>
      <w:r>
        <w:rPr>
          <w:rFonts w:ascii="Verdana" w:eastAsia="Verdana" w:hAnsi="Verdana" w:cs="Verdana"/>
          <w:b/>
        </w:rPr>
        <w:t>Soft link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Hard Links</w:t>
      </w:r>
      <w:r>
        <w:rPr>
          <w:rFonts w:ascii="Verdana" w:eastAsia="Verdana" w:hAnsi="Verdana" w:cs="Verdana"/>
        </w:rPr>
        <w:t>.</w:t>
      </w:r>
    </w:p>
    <w:p w14:paraId="481B7169" w14:textId="5631BC23" w:rsidR="009A52BF" w:rsidRDefault="0000000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E95061">
        <w:rPr>
          <w:rFonts w:ascii="Verdana" w:eastAsia="Verdana" w:hAnsi="Verdana" w:cs="Verdana"/>
        </w:rPr>
        <w:t xml:space="preserve">Knowledge of installing RHEL through </w:t>
      </w:r>
      <w:r w:rsidRPr="00E95061">
        <w:rPr>
          <w:rFonts w:ascii="Verdana" w:eastAsia="Verdana" w:hAnsi="Verdana" w:cs="Verdana"/>
          <w:b/>
        </w:rPr>
        <w:t>KICKSTART</w:t>
      </w:r>
      <w:r w:rsidRPr="00E95061">
        <w:rPr>
          <w:rFonts w:ascii="Verdana" w:eastAsia="Verdana" w:hAnsi="Verdana" w:cs="Verdana"/>
        </w:rPr>
        <w:t xml:space="preserve"> and Networks</w:t>
      </w:r>
      <w:r w:rsidR="001341DC">
        <w:rPr>
          <w:rFonts w:ascii="Verdana" w:eastAsia="Verdana" w:hAnsi="Verdana" w:cs="Verdana"/>
        </w:rPr>
        <w:t>.</w:t>
      </w:r>
    </w:p>
    <w:p w14:paraId="7DA24B6C" w14:textId="2123AED4" w:rsidR="00321A9E" w:rsidRDefault="00321A9E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321A9E">
        <w:rPr>
          <w:rFonts w:ascii="Verdana" w:eastAsia="Verdana" w:hAnsi="Verdana" w:cs="Verdana"/>
        </w:rPr>
        <w:t xml:space="preserve">Writing </w:t>
      </w:r>
      <w:r w:rsidRPr="00321A9E">
        <w:rPr>
          <w:rFonts w:ascii="Verdana" w:eastAsia="Verdana" w:hAnsi="Verdana" w:cs="Verdana"/>
          <w:b/>
          <w:bCs/>
        </w:rPr>
        <w:t>YAML</w:t>
      </w:r>
      <w:r w:rsidRPr="00321A9E">
        <w:rPr>
          <w:rFonts w:ascii="Verdana" w:eastAsia="Verdana" w:hAnsi="Verdana" w:cs="Verdana"/>
        </w:rPr>
        <w:t>-based Ansible scripts</w:t>
      </w:r>
      <w:r>
        <w:rPr>
          <w:rFonts w:ascii="Verdana" w:eastAsia="Verdana" w:hAnsi="Verdana" w:cs="Verdana"/>
        </w:rPr>
        <w:t>.</w:t>
      </w:r>
    </w:p>
    <w:p w14:paraId="2802623C" w14:textId="74757192" w:rsidR="00DF07B0" w:rsidRDefault="00DF07B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DF07B0">
        <w:rPr>
          <w:rFonts w:ascii="Verdana" w:eastAsia="Verdana" w:hAnsi="Verdana" w:cs="Verdana"/>
        </w:rPr>
        <w:t xml:space="preserve">Designed and implemented </w:t>
      </w:r>
      <w:r w:rsidRPr="00A25867">
        <w:rPr>
          <w:rFonts w:ascii="Verdana" w:eastAsia="Verdana" w:hAnsi="Verdana" w:cs="Verdana"/>
          <w:b/>
          <w:bCs/>
        </w:rPr>
        <w:t>Ansible</w:t>
      </w:r>
      <w:r w:rsidRPr="00DF07B0">
        <w:rPr>
          <w:rFonts w:ascii="Verdana" w:eastAsia="Verdana" w:hAnsi="Verdana" w:cs="Verdana"/>
        </w:rPr>
        <w:t xml:space="preserve"> Playbooks to automate Linux server provisioning, configuration, and patch management.</w:t>
      </w:r>
    </w:p>
    <w:p w14:paraId="141BBCB1" w14:textId="4A1C207D" w:rsidR="00DF07B0" w:rsidRDefault="00DF07B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DF07B0">
        <w:rPr>
          <w:rFonts w:ascii="Verdana" w:eastAsia="Verdana" w:hAnsi="Verdana" w:cs="Verdana"/>
        </w:rPr>
        <w:t xml:space="preserve">Developed </w:t>
      </w:r>
      <w:r w:rsidRPr="001613EF">
        <w:rPr>
          <w:rFonts w:ascii="Verdana" w:eastAsia="Verdana" w:hAnsi="Verdana" w:cs="Verdana"/>
          <w:b/>
          <w:bCs/>
        </w:rPr>
        <w:t>Ansible</w:t>
      </w:r>
      <w:r w:rsidRPr="00DF07B0">
        <w:rPr>
          <w:rFonts w:ascii="Verdana" w:eastAsia="Verdana" w:hAnsi="Verdana" w:cs="Verdana"/>
        </w:rPr>
        <w:t xml:space="preserve"> Roles for standardized and reusable configurations across multiple environments.</w:t>
      </w:r>
    </w:p>
    <w:p w14:paraId="77C4BC8B" w14:textId="0B3D42B0" w:rsidR="00DF07B0" w:rsidRDefault="00DF07B0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DF07B0">
        <w:rPr>
          <w:rFonts w:ascii="Verdana" w:eastAsia="Verdana" w:hAnsi="Verdana" w:cs="Verdana"/>
        </w:rPr>
        <w:t xml:space="preserve">Automated user management, service configurations, and software deployments using </w:t>
      </w:r>
      <w:r w:rsidRPr="001613EF">
        <w:rPr>
          <w:rFonts w:ascii="Verdana" w:eastAsia="Verdana" w:hAnsi="Verdana" w:cs="Verdana"/>
          <w:b/>
          <w:bCs/>
        </w:rPr>
        <w:t>Ansible</w:t>
      </w:r>
      <w:r w:rsidRPr="00DF07B0">
        <w:rPr>
          <w:rFonts w:ascii="Verdana" w:eastAsia="Verdana" w:hAnsi="Verdana" w:cs="Verdana"/>
        </w:rPr>
        <w:t>.</w:t>
      </w:r>
    </w:p>
    <w:p w14:paraId="7FB96140" w14:textId="5F62CAE9" w:rsidR="00A25867" w:rsidRDefault="00A25867" w:rsidP="00371E3C">
      <w:pPr>
        <w:numPr>
          <w:ilvl w:val="0"/>
          <w:numId w:val="4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 w:rsidRPr="00A25867">
        <w:rPr>
          <w:rFonts w:ascii="Verdana" w:eastAsia="Verdana" w:hAnsi="Verdana" w:cs="Verdana"/>
        </w:rPr>
        <w:t xml:space="preserve">Created and maintained </w:t>
      </w:r>
      <w:r w:rsidRPr="001613EF">
        <w:rPr>
          <w:rFonts w:ascii="Verdana" w:eastAsia="Verdana" w:hAnsi="Verdana" w:cs="Verdana"/>
          <w:b/>
          <w:bCs/>
        </w:rPr>
        <w:t>Ansible</w:t>
      </w:r>
      <w:r w:rsidRPr="00A25867">
        <w:rPr>
          <w:rFonts w:ascii="Verdana" w:eastAsia="Verdana" w:hAnsi="Verdana" w:cs="Verdana"/>
        </w:rPr>
        <w:t xml:space="preserve"> inventory files (static &amp; dynamic) for diverse server environments.</w:t>
      </w:r>
    </w:p>
    <w:p w14:paraId="4B8D3132" w14:textId="77777777" w:rsidR="001341DC" w:rsidRPr="00E95061" w:rsidRDefault="001341DC" w:rsidP="001341DC">
      <w:pPr>
        <w:spacing w:after="0" w:line="360" w:lineRule="auto"/>
        <w:ind w:left="1080"/>
        <w:jc w:val="both"/>
        <w:rPr>
          <w:rFonts w:ascii="Verdana" w:eastAsia="Verdana" w:hAnsi="Verdana" w:cs="Verdana"/>
        </w:rPr>
      </w:pPr>
    </w:p>
    <w:p w14:paraId="63A6A726" w14:textId="77777777" w:rsidR="006516DE" w:rsidRDefault="006516DE" w:rsidP="00371E3C">
      <w:pPr>
        <w:spacing w:after="0" w:line="360" w:lineRule="auto"/>
        <w:jc w:val="both"/>
        <w:rPr>
          <w:rFonts w:ascii="Verdana" w:eastAsia="Verdana" w:hAnsi="Verdana" w:cs="Verdana"/>
        </w:rPr>
      </w:pPr>
    </w:p>
    <w:p w14:paraId="0B674D6D" w14:textId="77777777" w:rsidR="006516DE" w:rsidRDefault="00000000" w:rsidP="00371E3C">
      <w:p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u w:val="single"/>
        </w:rPr>
        <w:t>PROFESSIONAL EXPERIENCE</w:t>
      </w:r>
      <w:r>
        <w:rPr>
          <w:rFonts w:ascii="Verdana" w:eastAsia="Verdana" w:hAnsi="Verdana" w:cs="Verdana"/>
        </w:rPr>
        <w:t>:</w:t>
      </w:r>
    </w:p>
    <w:p w14:paraId="1512024D" w14:textId="0B71719E" w:rsidR="006516DE" w:rsidRDefault="003F6C03" w:rsidP="00371E3C">
      <w:pPr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As a System Administrator I involved into the following Roles &amp; Responsibilities.</w:t>
      </w:r>
    </w:p>
    <w:p w14:paraId="6EEF042F" w14:textId="77777777" w:rsidR="006516DE" w:rsidRDefault="00000000" w:rsidP="00A250CA">
      <w:pPr>
        <w:numPr>
          <w:ilvl w:val="0"/>
          <w:numId w:val="5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System Administration, Maintenance and monitoring various day to day operations.</w:t>
      </w:r>
    </w:p>
    <w:p w14:paraId="62807276" w14:textId="77777777" w:rsidR="006516DE" w:rsidRDefault="00000000" w:rsidP="00A250CA">
      <w:pPr>
        <w:numPr>
          <w:ilvl w:val="0"/>
          <w:numId w:val="5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Knowledge on AWS (</w:t>
      </w:r>
      <w:r>
        <w:rPr>
          <w:rFonts w:ascii="Verdana" w:eastAsia="Verdana" w:hAnsi="Verdana" w:cs="Verdana"/>
          <w:b/>
        </w:rPr>
        <w:t>EC2, S3, VPC, AMI, Route 53</w:t>
      </w:r>
      <w:r>
        <w:rPr>
          <w:rFonts w:ascii="Verdana" w:eastAsia="Verdana" w:hAnsi="Verdana" w:cs="Verdana"/>
        </w:rPr>
        <w:t>).</w:t>
      </w:r>
    </w:p>
    <w:p w14:paraId="74B40E94" w14:textId="77777777" w:rsidR="006516DE" w:rsidRDefault="00000000" w:rsidP="00A250CA">
      <w:pPr>
        <w:numPr>
          <w:ilvl w:val="0"/>
          <w:numId w:val="5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Knowledge on Cloud Monitoring Technologies by using AWS </w:t>
      </w:r>
      <w:r>
        <w:rPr>
          <w:rFonts w:ascii="Verdana" w:eastAsia="Verdana" w:hAnsi="Verdana" w:cs="Verdana"/>
          <w:b/>
        </w:rPr>
        <w:t>CloudWatch</w:t>
      </w:r>
      <w:r>
        <w:rPr>
          <w:rFonts w:ascii="Verdana" w:eastAsia="Verdana" w:hAnsi="Verdana" w:cs="Verdana"/>
        </w:rPr>
        <w:t>.</w:t>
      </w:r>
    </w:p>
    <w:p w14:paraId="2DAA9D77" w14:textId="77777777" w:rsidR="006516DE" w:rsidRDefault="00000000" w:rsidP="00A250CA">
      <w:pPr>
        <w:numPr>
          <w:ilvl w:val="0"/>
          <w:numId w:val="5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Launching and Configuring of </w:t>
      </w:r>
      <w:r>
        <w:rPr>
          <w:rFonts w:ascii="Verdana" w:eastAsia="Verdana" w:hAnsi="Verdana" w:cs="Verdana"/>
          <w:b/>
        </w:rPr>
        <w:t>Amazon EC2</w:t>
      </w:r>
      <w:r>
        <w:rPr>
          <w:rFonts w:ascii="Verdana" w:eastAsia="Verdana" w:hAnsi="Verdana" w:cs="Verdana"/>
        </w:rPr>
        <w:t xml:space="preserve"> Cloud Servers using AMI’s and Configuring the servers for Specified Applications.</w:t>
      </w:r>
    </w:p>
    <w:p w14:paraId="0567AC4F" w14:textId="77777777" w:rsidR="006516DE" w:rsidRDefault="00000000" w:rsidP="0019377A">
      <w:pPr>
        <w:numPr>
          <w:ilvl w:val="0"/>
          <w:numId w:val="11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</w:t>
      </w:r>
      <w:r>
        <w:rPr>
          <w:rFonts w:ascii="Verdana" w:eastAsia="Verdana" w:hAnsi="Verdana" w:cs="Verdana"/>
          <w:b/>
        </w:rPr>
        <w:t>S3</w:t>
      </w:r>
      <w:r>
        <w:rPr>
          <w:rFonts w:ascii="Verdana" w:eastAsia="Verdana" w:hAnsi="Verdana" w:cs="Verdana"/>
        </w:rPr>
        <w:t xml:space="preserve"> buckets and also managing Policies for S3 buckets and Utilized S3 bucket and </w:t>
      </w:r>
      <w:r>
        <w:rPr>
          <w:rFonts w:ascii="Verdana" w:eastAsia="Verdana" w:hAnsi="Verdana" w:cs="Verdana"/>
          <w:b/>
        </w:rPr>
        <w:t xml:space="preserve">Glacier </w:t>
      </w:r>
      <w:r>
        <w:rPr>
          <w:rFonts w:ascii="Verdana" w:eastAsia="Verdana" w:hAnsi="Verdana" w:cs="Verdana"/>
        </w:rPr>
        <w:t>for storage and backup on AWS.</w:t>
      </w:r>
    </w:p>
    <w:p w14:paraId="754A1083" w14:textId="77777777" w:rsidR="006516DE" w:rsidRDefault="00000000" w:rsidP="0019377A">
      <w:pPr>
        <w:numPr>
          <w:ilvl w:val="0"/>
          <w:numId w:val="11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</w:t>
      </w:r>
      <w:r>
        <w:rPr>
          <w:rFonts w:ascii="Verdana" w:eastAsia="Verdana" w:hAnsi="Verdana" w:cs="Verdana"/>
          <w:b/>
        </w:rPr>
        <w:t>Snapshots</w:t>
      </w:r>
      <w:r>
        <w:rPr>
          <w:rFonts w:ascii="Verdana" w:eastAsia="Verdana" w:hAnsi="Verdana" w:cs="Verdana"/>
        </w:rPr>
        <w:t xml:space="preserve"> and Amazon Machine Images (</w:t>
      </w:r>
      <w:r>
        <w:rPr>
          <w:rFonts w:ascii="Verdana" w:eastAsia="Verdana" w:hAnsi="Verdana" w:cs="Verdana"/>
          <w:b/>
        </w:rPr>
        <w:t>AMI’s</w:t>
      </w:r>
      <w:r>
        <w:rPr>
          <w:rFonts w:ascii="Verdana" w:eastAsia="Verdana" w:hAnsi="Verdana" w:cs="Verdana"/>
        </w:rPr>
        <w:t>) of the Instances for backup and creating Clone Instances.</w:t>
      </w:r>
    </w:p>
    <w:p w14:paraId="5ACAF219" w14:textId="00BB7A61" w:rsidR="0019377A" w:rsidRDefault="0019377A" w:rsidP="0019377A">
      <w:pPr>
        <w:numPr>
          <w:ilvl w:val="0"/>
          <w:numId w:val="11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 w:rsidRPr="00A250CA">
        <w:rPr>
          <w:rFonts w:ascii="Verdana" w:eastAsia="Verdana" w:hAnsi="Verdana" w:cs="Verdana"/>
        </w:rPr>
        <w:lastRenderedPageBreak/>
        <w:t xml:space="preserve">Managing IAM accounts (With </w:t>
      </w:r>
      <w:r w:rsidRPr="00A250CA">
        <w:rPr>
          <w:rFonts w:ascii="Verdana" w:eastAsia="Verdana" w:hAnsi="Verdana" w:cs="Verdana"/>
          <w:b/>
        </w:rPr>
        <w:t>MFA</w:t>
      </w:r>
      <w:r w:rsidRPr="00A250CA">
        <w:rPr>
          <w:rFonts w:ascii="Verdana" w:eastAsia="Verdana" w:hAnsi="Verdana" w:cs="Verdana"/>
        </w:rPr>
        <w:t xml:space="preserve">) and </w:t>
      </w:r>
      <w:r w:rsidRPr="00A250CA">
        <w:rPr>
          <w:rFonts w:ascii="Verdana" w:eastAsia="Verdana" w:hAnsi="Verdana" w:cs="Verdana"/>
          <w:b/>
        </w:rPr>
        <w:t xml:space="preserve">IAM </w:t>
      </w:r>
      <w:r w:rsidRPr="00A250CA">
        <w:rPr>
          <w:rFonts w:ascii="Verdana" w:eastAsia="Verdana" w:hAnsi="Verdana" w:cs="Verdana"/>
        </w:rPr>
        <w:t>Policies to meet security Norms.</w:t>
      </w:r>
    </w:p>
    <w:p w14:paraId="2EE48A1F" w14:textId="001F1015" w:rsidR="00867855" w:rsidRDefault="00867855" w:rsidP="0019377A">
      <w:pPr>
        <w:numPr>
          <w:ilvl w:val="0"/>
          <w:numId w:val="11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Creating bonding on physical boxes troubleshooting network issues for Production,</w:t>
      </w:r>
      <w:r w:rsidR="003C2E8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UAT,</w:t>
      </w:r>
      <w:r w:rsidR="003C2E8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DR Services and configuring Ethernet Cards/s.</w:t>
      </w:r>
    </w:p>
    <w:p w14:paraId="68333A5E" w14:textId="09966D9B" w:rsidR="00867855" w:rsidRDefault="00867855" w:rsidP="0019377A">
      <w:pPr>
        <w:numPr>
          <w:ilvl w:val="0"/>
          <w:numId w:val="11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Have experience in creating project specific documents/SOPs for operations.</w:t>
      </w:r>
    </w:p>
    <w:p w14:paraId="5F5527A8" w14:textId="77777777" w:rsidR="006516DE" w:rsidRDefault="00000000" w:rsidP="0019377A">
      <w:pPr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Investigating Failures, fixing them and execute </w:t>
      </w:r>
      <w:r>
        <w:rPr>
          <w:rFonts w:ascii="Verdana" w:eastAsia="Verdana" w:hAnsi="Verdana" w:cs="Verdana"/>
          <w:b/>
        </w:rPr>
        <w:t>Root cause analysis</w:t>
      </w:r>
      <w:r>
        <w:rPr>
          <w:rFonts w:ascii="Verdana" w:eastAsia="Verdana" w:hAnsi="Verdana" w:cs="Verdana"/>
        </w:rPr>
        <w:t>.</w:t>
      </w:r>
    </w:p>
    <w:p w14:paraId="60DF4473" w14:textId="77777777" w:rsidR="006516DE" w:rsidRDefault="00000000" w:rsidP="002E30C4">
      <w:pPr>
        <w:numPr>
          <w:ilvl w:val="0"/>
          <w:numId w:val="5"/>
        </w:numPr>
        <w:spacing w:after="0" w:line="360" w:lineRule="auto"/>
        <w:ind w:left="108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Provide technical analysis and solutions to issues and technical direction.</w:t>
      </w:r>
    </w:p>
    <w:p w14:paraId="7051E99C" w14:textId="77777777" w:rsidR="006516DE" w:rsidRDefault="00000000" w:rsidP="00371E3C">
      <w:pPr>
        <w:numPr>
          <w:ilvl w:val="0"/>
          <w:numId w:val="5"/>
        </w:numPr>
        <w:spacing w:after="0" w:line="360" w:lineRule="auto"/>
        <w:ind w:left="108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Available to work on shifts supporting clients, any shift </w:t>
      </w:r>
      <w:r>
        <w:rPr>
          <w:rFonts w:ascii="Verdana" w:eastAsia="Verdana" w:hAnsi="Verdana" w:cs="Verdana"/>
          <w:b/>
        </w:rPr>
        <w:t>24*7</w:t>
      </w:r>
      <w:r>
        <w:rPr>
          <w:rFonts w:ascii="Verdana" w:eastAsia="Verdana" w:hAnsi="Verdana" w:cs="Verdana"/>
        </w:rPr>
        <w:t>.</w:t>
      </w:r>
    </w:p>
    <w:p w14:paraId="59D48F50" w14:textId="77777777" w:rsidR="00E70945" w:rsidRDefault="00E70945" w:rsidP="00371E3C">
      <w:pPr>
        <w:widowControl w:val="0"/>
        <w:tabs>
          <w:tab w:val="left" w:pos="4425"/>
        </w:tabs>
        <w:spacing w:before="120" w:after="120" w:line="360" w:lineRule="auto"/>
        <w:jc w:val="both"/>
        <w:rPr>
          <w:rFonts w:ascii="Verdana" w:hAnsi="Verdana" w:cs="Arial"/>
          <w:b/>
          <w:u w:val="single"/>
        </w:rPr>
      </w:pPr>
    </w:p>
    <w:p w14:paraId="29ED3C1A" w14:textId="62405A49" w:rsidR="00006D3F" w:rsidRPr="00A37744" w:rsidRDefault="00006D3F" w:rsidP="00371E3C">
      <w:pPr>
        <w:widowControl w:val="0"/>
        <w:tabs>
          <w:tab w:val="left" w:pos="4425"/>
        </w:tabs>
        <w:spacing w:before="120" w:after="120" w:line="360" w:lineRule="auto"/>
        <w:jc w:val="both"/>
        <w:rPr>
          <w:rFonts w:ascii="Verdana" w:hAnsi="Verdana"/>
          <w:u w:val="single"/>
        </w:rPr>
      </w:pPr>
      <w:r w:rsidRPr="00A37744">
        <w:rPr>
          <w:rFonts w:ascii="Verdana" w:hAnsi="Verdana" w:cs="Arial"/>
          <w:b/>
          <w:u w:val="single"/>
        </w:rPr>
        <w:t>Management of IT infrastructure:</w:t>
      </w:r>
    </w:p>
    <w:p w14:paraId="0D2780B9" w14:textId="77777777" w:rsidR="00006D3F" w:rsidRPr="00E70945" w:rsidRDefault="00006D3F" w:rsidP="002E30C4">
      <w:pPr>
        <w:widowControl w:val="0"/>
        <w:numPr>
          <w:ilvl w:val="0"/>
          <w:numId w:val="8"/>
        </w:numPr>
        <w:tabs>
          <w:tab w:val="left" w:pos="4425"/>
        </w:tabs>
        <w:overflowPunct w:val="0"/>
        <w:spacing w:after="0" w:line="360" w:lineRule="auto"/>
        <w:rPr>
          <w:rFonts w:ascii="Verdana" w:hAnsi="Verdana"/>
        </w:rPr>
      </w:pPr>
      <w:r w:rsidRPr="00E70945">
        <w:rPr>
          <w:rFonts w:ascii="Verdana" w:hAnsi="Verdana" w:cs="Arial"/>
        </w:rPr>
        <w:t>Creating reports on daily, weekly, monthly and yearly basis.</w:t>
      </w:r>
    </w:p>
    <w:p w14:paraId="3F81F36D" w14:textId="77777777" w:rsidR="00006D3F" w:rsidRPr="00E70945" w:rsidRDefault="00006D3F" w:rsidP="00371E3C">
      <w:pPr>
        <w:widowControl w:val="0"/>
        <w:numPr>
          <w:ilvl w:val="0"/>
          <w:numId w:val="8"/>
        </w:numPr>
        <w:tabs>
          <w:tab w:val="left" w:pos="4425"/>
        </w:tabs>
        <w:overflowPunct w:val="0"/>
        <w:spacing w:after="0" w:line="360" w:lineRule="auto"/>
        <w:jc w:val="both"/>
        <w:rPr>
          <w:rFonts w:ascii="Verdana" w:hAnsi="Verdana"/>
        </w:rPr>
      </w:pPr>
      <w:r w:rsidRPr="00E70945">
        <w:rPr>
          <w:rFonts w:ascii="Verdana" w:hAnsi="Verdana" w:cs="Arial"/>
        </w:rPr>
        <w:t>Handing all the day to day activity and escalations.</w:t>
      </w:r>
    </w:p>
    <w:p w14:paraId="77647B9B" w14:textId="77777777" w:rsidR="00006D3F" w:rsidRPr="00E70945" w:rsidRDefault="00006D3F" w:rsidP="00371E3C">
      <w:pPr>
        <w:widowControl w:val="0"/>
        <w:numPr>
          <w:ilvl w:val="0"/>
          <w:numId w:val="8"/>
        </w:numPr>
        <w:tabs>
          <w:tab w:val="left" w:pos="4425"/>
        </w:tabs>
        <w:overflowPunct w:val="0"/>
        <w:spacing w:after="0" w:line="360" w:lineRule="auto"/>
        <w:jc w:val="both"/>
        <w:rPr>
          <w:rFonts w:ascii="Verdana" w:hAnsi="Verdana"/>
        </w:rPr>
      </w:pPr>
      <w:r w:rsidRPr="00E70945">
        <w:rPr>
          <w:rFonts w:ascii="Verdana" w:hAnsi="Verdana" w:cs="Arial"/>
        </w:rPr>
        <w:t>Responsible for all the Sev-1 &amp; Sev-2 Outages.</w:t>
      </w:r>
    </w:p>
    <w:p w14:paraId="14BA087B" w14:textId="4CEC7834" w:rsidR="00E75B3B" w:rsidRPr="009A0CDF" w:rsidRDefault="00006D3F" w:rsidP="00371E3C">
      <w:pPr>
        <w:widowControl w:val="0"/>
        <w:numPr>
          <w:ilvl w:val="0"/>
          <w:numId w:val="8"/>
        </w:numPr>
        <w:tabs>
          <w:tab w:val="left" w:pos="4425"/>
        </w:tabs>
        <w:overflowPunct w:val="0"/>
        <w:spacing w:after="120" w:line="360" w:lineRule="auto"/>
        <w:jc w:val="both"/>
        <w:rPr>
          <w:rFonts w:ascii="Verdana" w:hAnsi="Verdana" w:cs="Verdana"/>
          <w:b/>
          <w:u w:val="single"/>
        </w:rPr>
      </w:pPr>
      <w:r w:rsidRPr="009A0CDF">
        <w:rPr>
          <w:rFonts w:ascii="Verdana" w:hAnsi="Verdana" w:cs="Arial"/>
        </w:rPr>
        <w:t>Reviewing of Daily Service Review, Root Cause Analysis.</w:t>
      </w:r>
    </w:p>
    <w:p w14:paraId="698F89A6" w14:textId="6EB0EE7C" w:rsidR="00006D3F" w:rsidRPr="00A37744" w:rsidRDefault="00006D3F" w:rsidP="00371E3C">
      <w:pPr>
        <w:spacing w:after="120" w:line="360" w:lineRule="auto"/>
        <w:rPr>
          <w:b/>
          <w:u w:val="single"/>
        </w:rPr>
      </w:pPr>
      <w:r w:rsidRPr="00A37744">
        <w:rPr>
          <w:rFonts w:ascii="Verdana" w:hAnsi="Verdana" w:cs="Verdana"/>
          <w:b/>
          <w:u w:val="single"/>
        </w:rPr>
        <w:t>Rewards and Recognition:</w:t>
      </w:r>
    </w:p>
    <w:p w14:paraId="42A0867D" w14:textId="49221A08" w:rsidR="00006D3F" w:rsidRPr="002E30C4" w:rsidRDefault="00006D3F" w:rsidP="002E30C4">
      <w:pPr>
        <w:pStyle w:val="ListParagraph"/>
        <w:numPr>
          <w:ilvl w:val="0"/>
          <w:numId w:val="12"/>
        </w:numPr>
        <w:overflowPunct w:val="0"/>
        <w:spacing w:after="120" w:line="360" w:lineRule="auto"/>
      </w:pPr>
      <w:r w:rsidRPr="002E30C4">
        <w:rPr>
          <w:rFonts w:ascii="Verdana" w:hAnsi="Verdana" w:cs="Verdana"/>
        </w:rPr>
        <w:t>Received numerous awards for excellence at work.</w:t>
      </w:r>
    </w:p>
    <w:p w14:paraId="23543371" w14:textId="77777777" w:rsidR="00006D3F" w:rsidRPr="002E30C4" w:rsidRDefault="00006D3F" w:rsidP="00371E3C">
      <w:pPr>
        <w:numPr>
          <w:ilvl w:val="0"/>
          <w:numId w:val="9"/>
        </w:numPr>
        <w:overflowPunct w:val="0"/>
        <w:spacing w:after="120" w:line="360" w:lineRule="auto"/>
      </w:pPr>
      <w:r w:rsidRPr="002E30C4">
        <w:rPr>
          <w:rFonts w:ascii="Verdana" w:hAnsi="Verdana" w:cs="Verdana"/>
        </w:rPr>
        <w:t>2 times winner of Individual Silver Club award.</w:t>
      </w:r>
    </w:p>
    <w:p w14:paraId="70463B35" w14:textId="77777777" w:rsidR="00006D3F" w:rsidRPr="002E30C4" w:rsidRDefault="00006D3F" w:rsidP="00371E3C">
      <w:pPr>
        <w:numPr>
          <w:ilvl w:val="0"/>
          <w:numId w:val="9"/>
        </w:numPr>
        <w:overflowPunct w:val="0"/>
        <w:spacing w:after="120" w:line="360" w:lineRule="auto"/>
      </w:pPr>
      <w:r w:rsidRPr="002E30C4">
        <w:rPr>
          <w:rFonts w:ascii="Verdana" w:hAnsi="Verdana" w:cs="Verdana"/>
        </w:rPr>
        <w:t>Consistent top performer in the last two cycles.</w:t>
      </w:r>
    </w:p>
    <w:p w14:paraId="69DB46B9" w14:textId="6439B099" w:rsidR="006516DE" w:rsidRDefault="005612B5" w:rsidP="005612B5">
      <w:pPr>
        <w:spacing w:after="0" w:line="36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                                                       [Mareswararao V]</w:t>
      </w:r>
      <w:r w:rsidR="009F0C5C">
        <w:rPr>
          <w:noProof/>
        </w:rPr>
        <w:drawing>
          <wp:anchor distT="0" distB="0" distL="114300" distR="114300" simplePos="0" relativeHeight="251658240" behindDoc="0" locked="0" layoutInCell="1" allowOverlap="1" wp14:anchorId="1C3507DE" wp14:editId="7E8E19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16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kern w:val="1"/>
        <w:sz w:val="20"/>
        <w:szCs w:val="20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</w:abstractNum>
  <w:abstractNum w:abstractNumId="4" w15:restartNumberingAfterBreak="0">
    <w:nsid w:val="021463A0"/>
    <w:multiLevelType w:val="hybridMultilevel"/>
    <w:tmpl w:val="9A7ADAAA"/>
    <w:lvl w:ilvl="0" w:tplc="00000008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E12481"/>
    <w:multiLevelType w:val="hybridMultilevel"/>
    <w:tmpl w:val="00000000"/>
    <w:lvl w:ilvl="0" w:tplc="9D983F40">
      <w:start w:val="1"/>
      <w:numFmt w:val="bullet"/>
      <w:lvlText w:val="•"/>
      <w:lvlJc w:val="left"/>
    </w:lvl>
    <w:lvl w:ilvl="1" w:tplc="D7BAAF2E">
      <w:start w:val="1"/>
      <w:numFmt w:val="decimal"/>
      <w:lvlText w:val=""/>
      <w:lvlJc w:val="left"/>
    </w:lvl>
    <w:lvl w:ilvl="2" w:tplc="2A847ACA">
      <w:start w:val="1"/>
      <w:numFmt w:val="decimal"/>
      <w:lvlText w:val=""/>
      <w:lvlJc w:val="left"/>
    </w:lvl>
    <w:lvl w:ilvl="3" w:tplc="3D0C872A">
      <w:start w:val="1"/>
      <w:numFmt w:val="decimal"/>
      <w:lvlText w:val=""/>
      <w:lvlJc w:val="left"/>
    </w:lvl>
    <w:lvl w:ilvl="4" w:tplc="B96006EA">
      <w:start w:val="1"/>
      <w:numFmt w:val="decimal"/>
      <w:lvlText w:val=""/>
      <w:lvlJc w:val="left"/>
    </w:lvl>
    <w:lvl w:ilvl="5" w:tplc="8062AD12">
      <w:start w:val="1"/>
      <w:numFmt w:val="decimal"/>
      <w:lvlText w:val=""/>
      <w:lvlJc w:val="left"/>
    </w:lvl>
    <w:lvl w:ilvl="6" w:tplc="19902F68">
      <w:start w:val="1"/>
      <w:numFmt w:val="decimal"/>
      <w:lvlText w:val=""/>
      <w:lvlJc w:val="left"/>
    </w:lvl>
    <w:lvl w:ilvl="7" w:tplc="28B04CF4">
      <w:start w:val="1"/>
      <w:numFmt w:val="decimal"/>
      <w:lvlText w:val=""/>
      <w:lvlJc w:val="left"/>
    </w:lvl>
    <w:lvl w:ilvl="8" w:tplc="7C08DA0A">
      <w:start w:val="1"/>
      <w:numFmt w:val="decimal"/>
      <w:lvlText w:val=""/>
      <w:lvlJc w:val="left"/>
    </w:lvl>
  </w:abstractNum>
  <w:abstractNum w:abstractNumId="6" w15:restartNumberingAfterBreak="0">
    <w:nsid w:val="25E12E9A"/>
    <w:multiLevelType w:val="hybridMultilevel"/>
    <w:tmpl w:val="00000000"/>
    <w:lvl w:ilvl="0" w:tplc="1C9E6222">
      <w:start w:val="1"/>
      <w:numFmt w:val="bullet"/>
      <w:lvlText w:val="•"/>
      <w:lvlJc w:val="left"/>
    </w:lvl>
    <w:lvl w:ilvl="1" w:tplc="3A868FBA">
      <w:start w:val="1"/>
      <w:numFmt w:val="decimal"/>
      <w:lvlText w:val=""/>
      <w:lvlJc w:val="left"/>
    </w:lvl>
    <w:lvl w:ilvl="2" w:tplc="69682838">
      <w:start w:val="1"/>
      <w:numFmt w:val="decimal"/>
      <w:lvlText w:val=""/>
      <w:lvlJc w:val="left"/>
    </w:lvl>
    <w:lvl w:ilvl="3" w:tplc="3340684C">
      <w:start w:val="1"/>
      <w:numFmt w:val="decimal"/>
      <w:lvlText w:val=""/>
      <w:lvlJc w:val="left"/>
    </w:lvl>
    <w:lvl w:ilvl="4" w:tplc="822C74C0">
      <w:start w:val="1"/>
      <w:numFmt w:val="decimal"/>
      <w:lvlText w:val=""/>
      <w:lvlJc w:val="left"/>
    </w:lvl>
    <w:lvl w:ilvl="5" w:tplc="8242B64A">
      <w:start w:val="1"/>
      <w:numFmt w:val="decimal"/>
      <w:lvlText w:val=""/>
      <w:lvlJc w:val="left"/>
    </w:lvl>
    <w:lvl w:ilvl="6" w:tplc="C28C29FE">
      <w:start w:val="1"/>
      <w:numFmt w:val="decimal"/>
      <w:lvlText w:val=""/>
      <w:lvlJc w:val="left"/>
    </w:lvl>
    <w:lvl w:ilvl="7" w:tplc="7250C9E6">
      <w:start w:val="1"/>
      <w:numFmt w:val="decimal"/>
      <w:lvlText w:val=""/>
      <w:lvlJc w:val="left"/>
    </w:lvl>
    <w:lvl w:ilvl="8" w:tplc="216E0148">
      <w:start w:val="1"/>
      <w:numFmt w:val="decimal"/>
      <w:lvlText w:val=""/>
      <w:lvlJc w:val="left"/>
    </w:lvl>
  </w:abstractNum>
  <w:abstractNum w:abstractNumId="7" w15:restartNumberingAfterBreak="0">
    <w:nsid w:val="422B614A"/>
    <w:multiLevelType w:val="hybridMultilevel"/>
    <w:tmpl w:val="00000000"/>
    <w:lvl w:ilvl="0" w:tplc="4EC667CE">
      <w:start w:val="1"/>
      <w:numFmt w:val="bullet"/>
      <w:lvlText w:val="•"/>
      <w:lvlJc w:val="left"/>
    </w:lvl>
    <w:lvl w:ilvl="1" w:tplc="C744F886">
      <w:start w:val="1"/>
      <w:numFmt w:val="decimal"/>
      <w:lvlText w:val=""/>
      <w:lvlJc w:val="left"/>
    </w:lvl>
    <w:lvl w:ilvl="2" w:tplc="BDAAA454">
      <w:start w:val="1"/>
      <w:numFmt w:val="decimal"/>
      <w:lvlText w:val=""/>
      <w:lvlJc w:val="left"/>
    </w:lvl>
    <w:lvl w:ilvl="3" w:tplc="9364EE42">
      <w:start w:val="1"/>
      <w:numFmt w:val="decimal"/>
      <w:lvlText w:val=""/>
      <w:lvlJc w:val="left"/>
    </w:lvl>
    <w:lvl w:ilvl="4" w:tplc="1CEC1340">
      <w:start w:val="1"/>
      <w:numFmt w:val="decimal"/>
      <w:lvlText w:val=""/>
      <w:lvlJc w:val="left"/>
    </w:lvl>
    <w:lvl w:ilvl="5" w:tplc="E3CA4662">
      <w:start w:val="1"/>
      <w:numFmt w:val="decimal"/>
      <w:lvlText w:val=""/>
      <w:lvlJc w:val="left"/>
    </w:lvl>
    <w:lvl w:ilvl="6" w:tplc="A89E3764">
      <w:start w:val="1"/>
      <w:numFmt w:val="decimal"/>
      <w:lvlText w:val=""/>
      <w:lvlJc w:val="left"/>
    </w:lvl>
    <w:lvl w:ilvl="7" w:tplc="45680D36">
      <w:start w:val="1"/>
      <w:numFmt w:val="decimal"/>
      <w:lvlText w:val=""/>
      <w:lvlJc w:val="left"/>
    </w:lvl>
    <w:lvl w:ilvl="8" w:tplc="28F0D8A6">
      <w:start w:val="1"/>
      <w:numFmt w:val="decimal"/>
      <w:lvlText w:val=""/>
      <w:lvlJc w:val="left"/>
    </w:lvl>
  </w:abstractNum>
  <w:abstractNum w:abstractNumId="8" w15:restartNumberingAfterBreak="0">
    <w:nsid w:val="435186FC"/>
    <w:multiLevelType w:val="hybridMultilevel"/>
    <w:tmpl w:val="00000000"/>
    <w:lvl w:ilvl="0" w:tplc="BDC6109A">
      <w:start w:val="1"/>
      <w:numFmt w:val="bullet"/>
      <w:lvlText w:val="•"/>
      <w:lvlJc w:val="left"/>
    </w:lvl>
    <w:lvl w:ilvl="1" w:tplc="241EDF94">
      <w:start w:val="1"/>
      <w:numFmt w:val="decimal"/>
      <w:lvlText w:val=""/>
      <w:lvlJc w:val="left"/>
    </w:lvl>
    <w:lvl w:ilvl="2" w:tplc="C0C4C59C">
      <w:start w:val="1"/>
      <w:numFmt w:val="decimal"/>
      <w:lvlText w:val=""/>
      <w:lvlJc w:val="left"/>
    </w:lvl>
    <w:lvl w:ilvl="3" w:tplc="A8F41D50">
      <w:start w:val="1"/>
      <w:numFmt w:val="decimal"/>
      <w:lvlText w:val=""/>
      <w:lvlJc w:val="left"/>
    </w:lvl>
    <w:lvl w:ilvl="4" w:tplc="ED160898">
      <w:start w:val="1"/>
      <w:numFmt w:val="decimal"/>
      <w:lvlText w:val=""/>
      <w:lvlJc w:val="left"/>
    </w:lvl>
    <w:lvl w:ilvl="5" w:tplc="25E89A2A">
      <w:start w:val="1"/>
      <w:numFmt w:val="decimal"/>
      <w:lvlText w:val=""/>
      <w:lvlJc w:val="left"/>
    </w:lvl>
    <w:lvl w:ilvl="6" w:tplc="D3CCD396">
      <w:start w:val="1"/>
      <w:numFmt w:val="decimal"/>
      <w:lvlText w:val=""/>
      <w:lvlJc w:val="left"/>
    </w:lvl>
    <w:lvl w:ilvl="7" w:tplc="9E1066C6">
      <w:start w:val="1"/>
      <w:numFmt w:val="decimal"/>
      <w:lvlText w:val=""/>
      <w:lvlJc w:val="left"/>
    </w:lvl>
    <w:lvl w:ilvl="8" w:tplc="327A0026">
      <w:start w:val="1"/>
      <w:numFmt w:val="decimal"/>
      <w:lvlText w:val=""/>
      <w:lvlJc w:val="left"/>
    </w:lvl>
  </w:abstractNum>
  <w:abstractNum w:abstractNumId="9" w15:restartNumberingAfterBreak="0">
    <w:nsid w:val="6B3BC7BD"/>
    <w:multiLevelType w:val="hybridMultilevel"/>
    <w:tmpl w:val="00000000"/>
    <w:lvl w:ilvl="0" w:tplc="4C46AEC4">
      <w:start w:val="1"/>
      <w:numFmt w:val="bullet"/>
      <w:lvlText w:val="•"/>
      <w:lvlJc w:val="left"/>
    </w:lvl>
    <w:lvl w:ilvl="1" w:tplc="406CDC96">
      <w:start w:val="1"/>
      <w:numFmt w:val="decimal"/>
      <w:lvlText w:val=""/>
      <w:lvlJc w:val="left"/>
    </w:lvl>
    <w:lvl w:ilvl="2" w:tplc="20DC095E">
      <w:start w:val="1"/>
      <w:numFmt w:val="decimal"/>
      <w:lvlText w:val=""/>
      <w:lvlJc w:val="left"/>
    </w:lvl>
    <w:lvl w:ilvl="3" w:tplc="C538678A">
      <w:start w:val="1"/>
      <w:numFmt w:val="decimal"/>
      <w:lvlText w:val=""/>
      <w:lvlJc w:val="left"/>
    </w:lvl>
    <w:lvl w:ilvl="4" w:tplc="7A9651BC">
      <w:start w:val="1"/>
      <w:numFmt w:val="decimal"/>
      <w:lvlText w:val=""/>
      <w:lvlJc w:val="left"/>
    </w:lvl>
    <w:lvl w:ilvl="5" w:tplc="01FED4A2">
      <w:start w:val="1"/>
      <w:numFmt w:val="decimal"/>
      <w:lvlText w:val=""/>
      <w:lvlJc w:val="left"/>
    </w:lvl>
    <w:lvl w:ilvl="6" w:tplc="D41CE660">
      <w:start w:val="1"/>
      <w:numFmt w:val="decimal"/>
      <w:lvlText w:val=""/>
      <w:lvlJc w:val="left"/>
    </w:lvl>
    <w:lvl w:ilvl="7" w:tplc="8A123EA4">
      <w:start w:val="1"/>
      <w:numFmt w:val="decimal"/>
      <w:lvlText w:val=""/>
      <w:lvlJc w:val="left"/>
    </w:lvl>
    <w:lvl w:ilvl="8" w:tplc="96281690">
      <w:start w:val="1"/>
      <w:numFmt w:val="decimal"/>
      <w:lvlText w:val=""/>
      <w:lvlJc w:val="left"/>
    </w:lvl>
  </w:abstractNum>
  <w:abstractNum w:abstractNumId="10" w15:restartNumberingAfterBreak="0">
    <w:nsid w:val="6C7A6574"/>
    <w:multiLevelType w:val="hybridMultilevel"/>
    <w:tmpl w:val="9D762076"/>
    <w:lvl w:ilvl="0" w:tplc="00000008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11" w15:restartNumberingAfterBreak="0">
    <w:nsid w:val="6F0A31D3"/>
    <w:multiLevelType w:val="hybridMultilevel"/>
    <w:tmpl w:val="4462B5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D9DCAB"/>
    <w:multiLevelType w:val="hybridMultilevel"/>
    <w:tmpl w:val="00000000"/>
    <w:lvl w:ilvl="0" w:tplc="0C765FFA">
      <w:start w:val="1"/>
      <w:numFmt w:val="bullet"/>
      <w:lvlText w:val="•"/>
      <w:lvlJc w:val="left"/>
    </w:lvl>
    <w:lvl w:ilvl="1" w:tplc="5434C3FE">
      <w:start w:val="1"/>
      <w:numFmt w:val="decimal"/>
      <w:lvlText w:val=""/>
      <w:lvlJc w:val="left"/>
    </w:lvl>
    <w:lvl w:ilvl="2" w:tplc="5A9EE6BA">
      <w:start w:val="1"/>
      <w:numFmt w:val="decimal"/>
      <w:lvlText w:val=""/>
      <w:lvlJc w:val="left"/>
    </w:lvl>
    <w:lvl w:ilvl="3" w:tplc="1D220DB4">
      <w:start w:val="1"/>
      <w:numFmt w:val="decimal"/>
      <w:lvlText w:val=""/>
      <w:lvlJc w:val="left"/>
    </w:lvl>
    <w:lvl w:ilvl="4" w:tplc="32D0E24E">
      <w:start w:val="1"/>
      <w:numFmt w:val="decimal"/>
      <w:lvlText w:val=""/>
      <w:lvlJc w:val="left"/>
    </w:lvl>
    <w:lvl w:ilvl="5" w:tplc="6B7AB6EE">
      <w:start w:val="1"/>
      <w:numFmt w:val="decimal"/>
      <w:lvlText w:val=""/>
      <w:lvlJc w:val="left"/>
    </w:lvl>
    <w:lvl w:ilvl="6" w:tplc="7A42C09A">
      <w:start w:val="1"/>
      <w:numFmt w:val="decimal"/>
      <w:lvlText w:val=""/>
      <w:lvlJc w:val="left"/>
    </w:lvl>
    <w:lvl w:ilvl="7" w:tplc="88D260A0">
      <w:start w:val="1"/>
      <w:numFmt w:val="decimal"/>
      <w:lvlText w:val=""/>
      <w:lvlJc w:val="left"/>
    </w:lvl>
    <w:lvl w:ilvl="8" w:tplc="3DA2DA6A">
      <w:start w:val="1"/>
      <w:numFmt w:val="decimal"/>
      <w:lvlText w:val=""/>
      <w:lvlJc w:val="left"/>
    </w:lvl>
  </w:abstractNum>
  <w:num w:numId="1" w16cid:durableId="2030329332">
    <w:abstractNumId w:val="12"/>
  </w:num>
  <w:num w:numId="2" w16cid:durableId="1382827234">
    <w:abstractNumId w:val="9"/>
  </w:num>
  <w:num w:numId="3" w16cid:durableId="839852341">
    <w:abstractNumId w:val="5"/>
  </w:num>
  <w:num w:numId="4" w16cid:durableId="1222013127">
    <w:abstractNumId w:val="8"/>
  </w:num>
  <w:num w:numId="5" w16cid:durableId="1146705158">
    <w:abstractNumId w:val="7"/>
  </w:num>
  <w:num w:numId="6" w16cid:durableId="824586580">
    <w:abstractNumId w:val="6"/>
  </w:num>
  <w:num w:numId="7" w16cid:durableId="554512081">
    <w:abstractNumId w:val="2"/>
  </w:num>
  <w:num w:numId="8" w16cid:durableId="1359115951">
    <w:abstractNumId w:val="0"/>
  </w:num>
  <w:num w:numId="9" w16cid:durableId="427238333">
    <w:abstractNumId w:val="3"/>
  </w:num>
  <w:num w:numId="10" w16cid:durableId="546719458">
    <w:abstractNumId w:val="1"/>
  </w:num>
  <w:num w:numId="11" w16cid:durableId="1923445211">
    <w:abstractNumId w:val="10"/>
  </w:num>
  <w:num w:numId="12" w16cid:durableId="1050420696">
    <w:abstractNumId w:val="4"/>
  </w:num>
  <w:num w:numId="13" w16cid:durableId="967736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DE"/>
    <w:rsid w:val="0000194C"/>
    <w:rsid w:val="00006D3F"/>
    <w:rsid w:val="000B2106"/>
    <w:rsid w:val="000F6D19"/>
    <w:rsid w:val="001341DC"/>
    <w:rsid w:val="001613EF"/>
    <w:rsid w:val="0019377A"/>
    <w:rsid w:val="001B68C7"/>
    <w:rsid w:val="001C3634"/>
    <w:rsid w:val="001E24A4"/>
    <w:rsid w:val="002008E0"/>
    <w:rsid w:val="002164F0"/>
    <w:rsid w:val="002353E9"/>
    <w:rsid w:val="00236B74"/>
    <w:rsid w:val="00240E9F"/>
    <w:rsid w:val="0028313D"/>
    <w:rsid w:val="002A0CE4"/>
    <w:rsid w:val="002B3840"/>
    <w:rsid w:val="002E30C4"/>
    <w:rsid w:val="0031517D"/>
    <w:rsid w:val="00321A9E"/>
    <w:rsid w:val="00371E3C"/>
    <w:rsid w:val="003740F9"/>
    <w:rsid w:val="003C2E87"/>
    <w:rsid w:val="003F6C03"/>
    <w:rsid w:val="00444FC0"/>
    <w:rsid w:val="004C02A3"/>
    <w:rsid w:val="004C5D4E"/>
    <w:rsid w:val="00540516"/>
    <w:rsid w:val="005612B5"/>
    <w:rsid w:val="00590F8B"/>
    <w:rsid w:val="005946E7"/>
    <w:rsid w:val="005B7179"/>
    <w:rsid w:val="006516DE"/>
    <w:rsid w:val="00692562"/>
    <w:rsid w:val="007E749E"/>
    <w:rsid w:val="008060CC"/>
    <w:rsid w:val="00865668"/>
    <w:rsid w:val="00867855"/>
    <w:rsid w:val="008809DA"/>
    <w:rsid w:val="008F686F"/>
    <w:rsid w:val="00950182"/>
    <w:rsid w:val="009A0CDF"/>
    <w:rsid w:val="009A52BF"/>
    <w:rsid w:val="009F0C5C"/>
    <w:rsid w:val="00A250CA"/>
    <w:rsid w:val="00A25867"/>
    <w:rsid w:val="00A36373"/>
    <w:rsid w:val="00A37744"/>
    <w:rsid w:val="00A76A6E"/>
    <w:rsid w:val="00B76F78"/>
    <w:rsid w:val="00C04037"/>
    <w:rsid w:val="00CA053A"/>
    <w:rsid w:val="00CA6514"/>
    <w:rsid w:val="00CB60F1"/>
    <w:rsid w:val="00DD34E8"/>
    <w:rsid w:val="00DF07B0"/>
    <w:rsid w:val="00E235BD"/>
    <w:rsid w:val="00E26BAA"/>
    <w:rsid w:val="00E70945"/>
    <w:rsid w:val="00E75B3B"/>
    <w:rsid w:val="00E911D7"/>
    <w:rsid w:val="00E95061"/>
    <w:rsid w:val="00ED521F"/>
    <w:rsid w:val="00F30DF6"/>
    <w:rsid w:val="00FE6C5A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2349"/>
  <w15:docId w15:val="{DD21D20F-9045-4C8A-85E2-2BDD6526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F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F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de3976d65f7e24d43e9103fc65e9712134f530e18705c4458440321091b5b5812091505134851590a4356014b4450530401195c1333471b1b1114415d540d5542011503504e1c180c571833471b1b0216405e5d09555601514841481f0f2b561358191b195115495d0c00584e4209430247460c590858184508105042445b0c0f054e4108120211474a411b1213471b1b1117425d5b085342100b10115c6&amp;docType=docx" TargetMode="External"/><Relationship Id="rId5" Type="http://schemas.openxmlformats.org/officeDocument/2006/relationships/hyperlink" Target="mailto:maresh.linu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Maresh V</dc:creator>
  <cp:lastModifiedBy>Maresh V</cp:lastModifiedBy>
  <cp:revision>20</cp:revision>
  <dcterms:created xsi:type="dcterms:W3CDTF">2025-03-18T07:04:00Z</dcterms:created>
  <dcterms:modified xsi:type="dcterms:W3CDTF">2025-03-31T02:53:00Z</dcterms:modified>
</cp:coreProperties>
</file>